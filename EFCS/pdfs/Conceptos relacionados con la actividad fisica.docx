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A9DF6" w14:textId="30879710" w:rsidR="00A9204E" w:rsidRDefault="00921750" w:rsidP="00474395">
      <w:pPr>
        <w:jc w:val="center"/>
        <w:rPr>
          <w:rFonts w:ascii="Garamond" w:hAnsi="Garamond"/>
          <w:b/>
          <w:bCs/>
          <w:sz w:val="28"/>
          <w:szCs w:val="28"/>
        </w:rPr>
      </w:pPr>
      <w:bookmarkStart w:id="0" w:name="_GoBack"/>
      <w:bookmarkEnd w:id="0"/>
      <w:r w:rsidRPr="003158C5">
        <w:rPr>
          <w:rFonts w:ascii="Garamond" w:hAnsi="Garamond"/>
          <w:b/>
          <w:bCs/>
          <w:sz w:val="28"/>
          <w:szCs w:val="28"/>
        </w:rPr>
        <w:t xml:space="preserve">Conceptos relacionados con la </w:t>
      </w:r>
      <w:r w:rsidR="00474395">
        <w:rPr>
          <w:rFonts w:ascii="Garamond" w:hAnsi="Garamond"/>
          <w:b/>
          <w:bCs/>
          <w:sz w:val="28"/>
          <w:szCs w:val="28"/>
        </w:rPr>
        <w:t>a</w:t>
      </w:r>
      <w:r w:rsidRPr="003158C5">
        <w:rPr>
          <w:rFonts w:ascii="Garamond" w:hAnsi="Garamond"/>
          <w:b/>
          <w:bCs/>
          <w:sz w:val="28"/>
          <w:szCs w:val="28"/>
        </w:rPr>
        <w:t>ctividad física</w:t>
      </w:r>
    </w:p>
    <w:p w14:paraId="54A2BE8A" w14:textId="77777777" w:rsidR="00FD7920" w:rsidRDefault="00FD7920" w:rsidP="00FD7920">
      <w:pPr>
        <w:jc w:val="right"/>
        <w:rPr>
          <w:rFonts w:ascii="Garamond" w:hAnsi="Garamond"/>
          <w:sz w:val="28"/>
          <w:szCs w:val="28"/>
        </w:rPr>
      </w:pPr>
    </w:p>
    <w:p w14:paraId="35854487" w14:textId="0E8D5B85" w:rsidR="00FD7920" w:rsidRPr="00FD7920" w:rsidRDefault="00FD7920" w:rsidP="00FD7920">
      <w:pPr>
        <w:jc w:val="right"/>
        <w:rPr>
          <w:rFonts w:ascii="Garamond" w:hAnsi="Garamond"/>
          <w:sz w:val="20"/>
          <w:szCs w:val="20"/>
        </w:rPr>
      </w:pPr>
      <w:r w:rsidRPr="00FD7920">
        <w:rPr>
          <w:rFonts w:ascii="Garamond" w:hAnsi="Garamond"/>
          <w:sz w:val="20"/>
          <w:szCs w:val="20"/>
        </w:rPr>
        <w:t>Saraí Ramírez Colina (2021). Universidad Veracruzana.</w:t>
      </w:r>
    </w:p>
    <w:p w14:paraId="7F1DCE6E" w14:textId="77777777" w:rsidR="00FD7920" w:rsidRPr="003158C5" w:rsidRDefault="00FD7920" w:rsidP="00474395">
      <w:pPr>
        <w:jc w:val="center"/>
        <w:rPr>
          <w:rFonts w:ascii="Garamond" w:hAnsi="Garamond"/>
          <w:b/>
          <w:bCs/>
          <w:sz w:val="28"/>
          <w:szCs w:val="28"/>
        </w:rPr>
      </w:pPr>
    </w:p>
    <w:p w14:paraId="43E73D6C" w14:textId="192C36A6" w:rsidR="00921750" w:rsidRPr="00971AEC" w:rsidRDefault="00921750" w:rsidP="00971AEC">
      <w:pPr>
        <w:jc w:val="both"/>
        <w:rPr>
          <w:rFonts w:ascii="Garamond" w:hAnsi="Garamond"/>
          <w:sz w:val="28"/>
          <w:szCs w:val="28"/>
        </w:rPr>
      </w:pPr>
    </w:p>
    <w:p w14:paraId="50392CAF" w14:textId="711B89A4" w:rsidR="00921750" w:rsidRDefault="00921750" w:rsidP="00474395">
      <w:pPr>
        <w:jc w:val="both"/>
        <w:rPr>
          <w:rFonts w:ascii="Garamond" w:hAnsi="Garamond"/>
          <w:sz w:val="28"/>
          <w:szCs w:val="28"/>
        </w:rPr>
      </w:pPr>
      <w:r w:rsidRPr="00971AEC">
        <w:rPr>
          <w:rFonts w:ascii="Garamond" w:hAnsi="Garamond"/>
          <w:sz w:val="28"/>
          <w:szCs w:val="28"/>
        </w:rPr>
        <w:t>Según la Organización Mundial de la Salud</w:t>
      </w:r>
      <w:r w:rsidR="00474395">
        <w:rPr>
          <w:rFonts w:ascii="Garamond" w:hAnsi="Garamond"/>
          <w:sz w:val="28"/>
          <w:szCs w:val="28"/>
        </w:rPr>
        <w:t>,</w:t>
      </w:r>
      <w:r w:rsidRPr="00971AEC">
        <w:rPr>
          <w:rFonts w:ascii="Garamond" w:hAnsi="Garamond"/>
          <w:sz w:val="28"/>
          <w:szCs w:val="28"/>
        </w:rPr>
        <w:t xml:space="preserve"> la actividad física es cualquier movimiento producido por los músculos esqueléticos y que requiere un gasto </w:t>
      </w:r>
      <w:r w:rsidR="00474395">
        <w:rPr>
          <w:rFonts w:ascii="Garamond" w:hAnsi="Garamond"/>
          <w:sz w:val="28"/>
          <w:szCs w:val="28"/>
        </w:rPr>
        <w:t>calórico</w:t>
      </w:r>
      <w:r w:rsidR="008921D7">
        <w:rPr>
          <w:rFonts w:ascii="Garamond" w:hAnsi="Garamond"/>
          <w:sz w:val="28"/>
          <w:szCs w:val="28"/>
        </w:rPr>
        <w:t xml:space="preserve"> (OMS, 2020)</w:t>
      </w:r>
      <w:r w:rsidR="00474395">
        <w:rPr>
          <w:rFonts w:ascii="Garamond" w:hAnsi="Garamond"/>
          <w:sz w:val="28"/>
          <w:szCs w:val="28"/>
        </w:rPr>
        <w:t>.</w:t>
      </w:r>
      <w:r w:rsidR="00971AEC" w:rsidRPr="00971AEC">
        <w:rPr>
          <w:rFonts w:ascii="Garamond" w:hAnsi="Garamond"/>
          <w:sz w:val="28"/>
          <w:szCs w:val="28"/>
        </w:rPr>
        <w:t xml:space="preserve"> </w:t>
      </w:r>
      <w:r w:rsidR="00971AEC">
        <w:rPr>
          <w:rFonts w:ascii="Garamond" w:hAnsi="Garamond"/>
          <w:sz w:val="28"/>
          <w:szCs w:val="28"/>
        </w:rPr>
        <w:t>A</w:t>
      </w:r>
      <w:r w:rsidR="00971AEC" w:rsidRPr="00971AEC">
        <w:rPr>
          <w:rFonts w:ascii="Garamond" w:hAnsi="Garamond"/>
          <w:sz w:val="28"/>
          <w:szCs w:val="28"/>
        </w:rPr>
        <w:t>barca todo tipo de actividades, por ejemplo, levantar los brazos, caminar, realizar tareas domésticas, jugar, y aquellas que realizamos de manera cotidiana.</w:t>
      </w:r>
      <w:r w:rsidR="00971AEC">
        <w:rPr>
          <w:rFonts w:ascii="Garamond" w:hAnsi="Garamond"/>
          <w:sz w:val="28"/>
          <w:szCs w:val="28"/>
        </w:rPr>
        <w:t xml:space="preserve"> </w:t>
      </w:r>
      <w:r w:rsidR="00971AEC" w:rsidRPr="00971AEC">
        <w:rPr>
          <w:rFonts w:ascii="Garamond" w:hAnsi="Garamond"/>
          <w:sz w:val="28"/>
          <w:szCs w:val="28"/>
        </w:rPr>
        <w:t>Por su parte</w:t>
      </w:r>
      <w:r w:rsidR="00474395">
        <w:rPr>
          <w:rFonts w:ascii="Garamond" w:hAnsi="Garamond"/>
          <w:sz w:val="28"/>
          <w:szCs w:val="28"/>
        </w:rPr>
        <w:t>,</w:t>
      </w:r>
      <w:r w:rsidR="00971AEC" w:rsidRPr="00971AEC">
        <w:rPr>
          <w:rFonts w:ascii="Garamond" w:hAnsi="Garamond"/>
          <w:sz w:val="28"/>
          <w:szCs w:val="28"/>
        </w:rPr>
        <w:t xml:space="preserve"> el </w:t>
      </w:r>
      <w:r w:rsidR="00971AEC">
        <w:rPr>
          <w:rFonts w:ascii="Garamond" w:hAnsi="Garamond"/>
          <w:sz w:val="28"/>
          <w:szCs w:val="28"/>
        </w:rPr>
        <w:t>E</w:t>
      </w:r>
      <w:r w:rsidR="00971AEC" w:rsidRPr="00971AEC">
        <w:rPr>
          <w:rFonts w:ascii="Garamond" w:hAnsi="Garamond"/>
          <w:sz w:val="28"/>
          <w:szCs w:val="28"/>
        </w:rPr>
        <w:t xml:space="preserve">jercicio físico es la actividad física que se planifica, estructura, </w:t>
      </w:r>
      <w:r w:rsidR="00971AEC">
        <w:rPr>
          <w:rFonts w:ascii="Garamond" w:hAnsi="Garamond"/>
          <w:sz w:val="28"/>
          <w:szCs w:val="28"/>
        </w:rPr>
        <w:t xml:space="preserve">puede llegar a ser repetitiva, </w:t>
      </w:r>
      <w:r w:rsidR="00971AEC" w:rsidRPr="00971AEC">
        <w:rPr>
          <w:rFonts w:ascii="Garamond" w:hAnsi="Garamond"/>
          <w:sz w:val="28"/>
          <w:szCs w:val="28"/>
        </w:rPr>
        <w:t xml:space="preserve">con </w:t>
      </w:r>
      <w:r w:rsidR="00971AEC">
        <w:rPr>
          <w:rFonts w:ascii="Garamond" w:hAnsi="Garamond"/>
          <w:sz w:val="28"/>
          <w:szCs w:val="28"/>
        </w:rPr>
        <w:t>la</w:t>
      </w:r>
      <w:r w:rsidR="00971AEC" w:rsidRPr="00971AEC">
        <w:rPr>
          <w:rFonts w:ascii="Garamond" w:hAnsi="Garamond"/>
          <w:sz w:val="28"/>
          <w:szCs w:val="28"/>
        </w:rPr>
        <w:t xml:space="preserve"> fin</w:t>
      </w:r>
      <w:r w:rsidR="00971AEC">
        <w:rPr>
          <w:rFonts w:ascii="Garamond" w:hAnsi="Garamond"/>
          <w:sz w:val="28"/>
          <w:szCs w:val="28"/>
        </w:rPr>
        <w:t>alidad</w:t>
      </w:r>
      <w:r w:rsidR="00971AEC" w:rsidRPr="00971AEC">
        <w:rPr>
          <w:rFonts w:ascii="Garamond" w:hAnsi="Garamond"/>
          <w:sz w:val="28"/>
          <w:szCs w:val="28"/>
        </w:rPr>
        <w:t xml:space="preserve"> de mantener o mejorar uno o más componentes de la aptitud física</w:t>
      </w:r>
      <w:r w:rsidR="008921D7">
        <w:rPr>
          <w:rFonts w:ascii="Garamond" w:hAnsi="Garamond"/>
          <w:sz w:val="28"/>
          <w:szCs w:val="28"/>
        </w:rPr>
        <w:t xml:space="preserve"> (</w:t>
      </w:r>
      <w:r w:rsidR="008921D7" w:rsidRPr="00E9066F">
        <w:rPr>
          <w:rFonts w:ascii="Garamond" w:hAnsi="Garamond"/>
          <w:sz w:val="28"/>
          <w:szCs w:val="28"/>
        </w:rPr>
        <w:t>Márquez, Rodríguez</w:t>
      </w:r>
      <w:r w:rsidR="008921D7">
        <w:rPr>
          <w:rFonts w:ascii="Garamond" w:hAnsi="Garamond"/>
          <w:sz w:val="28"/>
          <w:szCs w:val="28"/>
        </w:rPr>
        <w:t xml:space="preserve"> y </w:t>
      </w:r>
      <w:r w:rsidR="008921D7" w:rsidRPr="00E9066F">
        <w:rPr>
          <w:rFonts w:ascii="Garamond" w:hAnsi="Garamond"/>
          <w:sz w:val="28"/>
          <w:szCs w:val="28"/>
        </w:rPr>
        <w:t>De Abajo</w:t>
      </w:r>
      <w:r w:rsidR="008921D7">
        <w:rPr>
          <w:rFonts w:ascii="Garamond" w:hAnsi="Garamond"/>
          <w:sz w:val="28"/>
          <w:szCs w:val="28"/>
        </w:rPr>
        <w:t>, 2006</w:t>
      </w:r>
      <w:r w:rsidR="008921D7" w:rsidRPr="00E9066F">
        <w:rPr>
          <w:rFonts w:ascii="Garamond" w:hAnsi="Garamond"/>
          <w:sz w:val="28"/>
          <w:szCs w:val="28"/>
        </w:rPr>
        <w:t>.</w:t>
      </w:r>
      <w:r w:rsidR="00971AEC">
        <w:rPr>
          <w:rFonts w:ascii="Garamond" w:hAnsi="Garamond"/>
          <w:sz w:val="28"/>
          <w:szCs w:val="28"/>
        </w:rPr>
        <w:t xml:space="preserve"> Cuando la actividad física se realiza con metas definidas, es gobernada por reglas, posee un alto compromiso, toma la forma de esfuerzo/lucha consigo mismo o involucra la competición con otros, pero puede poseer también algunas características del juego, entonces hablamos de </w:t>
      </w:r>
      <w:r w:rsidR="00474395">
        <w:rPr>
          <w:rFonts w:ascii="Garamond" w:hAnsi="Garamond"/>
          <w:sz w:val="28"/>
          <w:szCs w:val="28"/>
        </w:rPr>
        <w:t>d</w:t>
      </w:r>
      <w:r w:rsidR="00971AEC">
        <w:rPr>
          <w:rFonts w:ascii="Garamond" w:hAnsi="Garamond"/>
          <w:sz w:val="28"/>
          <w:szCs w:val="28"/>
        </w:rPr>
        <w:t>eporte</w:t>
      </w:r>
      <w:r w:rsidR="008921D7">
        <w:rPr>
          <w:rFonts w:ascii="Garamond" w:hAnsi="Garamond"/>
          <w:sz w:val="28"/>
          <w:szCs w:val="28"/>
        </w:rPr>
        <w:t xml:space="preserve"> (</w:t>
      </w:r>
      <w:proofErr w:type="spellStart"/>
      <w:r w:rsidR="008921D7" w:rsidRPr="00E9066F">
        <w:rPr>
          <w:rFonts w:ascii="Garamond" w:hAnsi="Garamond"/>
          <w:sz w:val="28"/>
          <w:szCs w:val="28"/>
        </w:rPr>
        <w:t>Caspersen</w:t>
      </w:r>
      <w:proofErr w:type="spellEnd"/>
      <w:r w:rsidR="008921D7" w:rsidRPr="00E9066F">
        <w:rPr>
          <w:rFonts w:ascii="Garamond" w:hAnsi="Garamond"/>
          <w:sz w:val="28"/>
          <w:szCs w:val="28"/>
        </w:rPr>
        <w:t>,</w:t>
      </w:r>
      <w:r w:rsidR="008921D7">
        <w:rPr>
          <w:rFonts w:ascii="Garamond" w:hAnsi="Garamond"/>
          <w:sz w:val="28"/>
          <w:szCs w:val="28"/>
        </w:rPr>
        <w:t xml:space="preserve"> </w:t>
      </w:r>
      <w:r w:rsidR="008921D7" w:rsidRPr="00E9066F">
        <w:rPr>
          <w:rFonts w:ascii="Garamond" w:hAnsi="Garamond"/>
          <w:sz w:val="28"/>
          <w:szCs w:val="28"/>
        </w:rPr>
        <w:t>Powell</w:t>
      </w:r>
      <w:r w:rsidR="008921D7">
        <w:rPr>
          <w:rFonts w:ascii="Garamond" w:hAnsi="Garamond"/>
          <w:sz w:val="28"/>
          <w:szCs w:val="28"/>
        </w:rPr>
        <w:t xml:space="preserve"> y </w:t>
      </w:r>
      <w:proofErr w:type="spellStart"/>
      <w:r w:rsidR="008921D7" w:rsidRPr="00E9066F">
        <w:rPr>
          <w:rFonts w:ascii="Garamond" w:hAnsi="Garamond"/>
          <w:sz w:val="28"/>
          <w:szCs w:val="28"/>
        </w:rPr>
        <w:t>Christenson</w:t>
      </w:r>
      <w:proofErr w:type="spellEnd"/>
      <w:r w:rsidR="008921D7" w:rsidRPr="00E9066F">
        <w:rPr>
          <w:rFonts w:ascii="Garamond" w:hAnsi="Garamond"/>
          <w:sz w:val="28"/>
          <w:szCs w:val="28"/>
        </w:rPr>
        <w:t>,</w:t>
      </w:r>
      <w:r w:rsidR="008921D7">
        <w:rPr>
          <w:rFonts w:ascii="Garamond" w:hAnsi="Garamond"/>
          <w:sz w:val="28"/>
          <w:szCs w:val="28"/>
        </w:rPr>
        <w:t xml:space="preserve"> </w:t>
      </w:r>
      <w:r w:rsidR="008921D7" w:rsidRPr="00E9066F">
        <w:rPr>
          <w:rFonts w:ascii="Garamond" w:hAnsi="Garamond"/>
          <w:sz w:val="28"/>
          <w:szCs w:val="28"/>
        </w:rPr>
        <w:t>1985</w:t>
      </w:r>
      <w:r w:rsidR="008921D7">
        <w:rPr>
          <w:rFonts w:ascii="Garamond" w:hAnsi="Garamond"/>
          <w:sz w:val="28"/>
          <w:szCs w:val="28"/>
        </w:rPr>
        <w:t>).</w:t>
      </w:r>
    </w:p>
    <w:p w14:paraId="0EE73E72" w14:textId="5853455F" w:rsidR="00971AEC" w:rsidRDefault="00971AEC" w:rsidP="00971AEC">
      <w:pPr>
        <w:jc w:val="both"/>
        <w:rPr>
          <w:rFonts w:ascii="Garamond" w:hAnsi="Garamond"/>
          <w:sz w:val="28"/>
          <w:szCs w:val="28"/>
        </w:rPr>
      </w:pPr>
    </w:p>
    <w:p w14:paraId="0D9942EE" w14:textId="4C37E5A9" w:rsidR="00971AEC" w:rsidRDefault="00971AEC" w:rsidP="00971AEC">
      <w:pPr>
        <w:ind w:firstLine="720"/>
        <w:jc w:val="both"/>
        <w:rPr>
          <w:rFonts w:ascii="Garamond" w:hAnsi="Garamond"/>
          <w:sz w:val="28"/>
          <w:szCs w:val="28"/>
        </w:rPr>
      </w:pPr>
      <w:r w:rsidRPr="00971AEC">
        <w:rPr>
          <w:rFonts w:ascii="Garamond" w:hAnsi="Garamond"/>
          <w:sz w:val="28"/>
          <w:szCs w:val="28"/>
        </w:rPr>
        <w:t xml:space="preserve">De esto se deduce que deporte y ejercicio físico </w:t>
      </w:r>
      <w:r w:rsidR="00474395">
        <w:rPr>
          <w:rFonts w:ascii="Garamond" w:hAnsi="Garamond"/>
          <w:sz w:val="28"/>
          <w:szCs w:val="28"/>
        </w:rPr>
        <w:t>son</w:t>
      </w:r>
      <w:r w:rsidRPr="00971AEC">
        <w:rPr>
          <w:rFonts w:ascii="Garamond" w:hAnsi="Garamond"/>
          <w:sz w:val="28"/>
          <w:szCs w:val="28"/>
        </w:rPr>
        <w:t xml:space="preserve"> actividad física</w:t>
      </w:r>
      <w:r w:rsidR="00474395">
        <w:rPr>
          <w:rFonts w:ascii="Garamond" w:hAnsi="Garamond"/>
          <w:sz w:val="28"/>
          <w:szCs w:val="28"/>
        </w:rPr>
        <w:t>,</w:t>
      </w:r>
      <w:r w:rsidRPr="00971AEC">
        <w:rPr>
          <w:rFonts w:ascii="Garamond" w:hAnsi="Garamond"/>
          <w:sz w:val="28"/>
          <w:szCs w:val="28"/>
        </w:rPr>
        <w:t xml:space="preserve"> </w:t>
      </w:r>
      <w:r w:rsidR="00474395">
        <w:rPr>
          <w:rFonts w:ascii="Garamond" w:hAnsi="Garamond"/>
          <w:sz w:val="28"/>
          <w:szCs w:val="28"/>
        </w:rPr>
        <w:t>aunque</w:t>
      </w:r>
      <w:r w:rsidRPr="00971AEC">
        <w:rPr>
          <w:rFonts w:ascii="Garamond" w:hAnsi="Garamond"/>
          <w:sz w:val="28"/>
          <w:szCs w:val="28"/>
        </w:rPr>
        <w:t xml:space="preserve"> no son sólo eso. A pesar de ser estas prácticas muy antiguas</w:t>
      </w:r>
      <w:r w:rsidR="00474395">
        <w:rPr>
          <w:rFonts w:ascii="Garamond" w:hAnsi="Garamond"/>
          <w:sz w:val="28"/>
          <w:szCs w:val="28"/>
        </w:rPr>
        <w:t>,</w:t>
      </w:r>
      <w:r w:rsidRPr="00971AEC">
        <w:rPr>
          <w:rFonts w:ascii="Garamond" w:hAnsi="Garamond"/>
          <w:sz w:val="28"/>
          <w:szCs w:val="28"/>
        </w:rPr>
        <w:t xml:space="preserve"> los conceptos de actividad física y ejercicio físico han sido diferenciados hasta 1985, por </w:t>
      </w:r>
      <w:proofErr w:type="spellStart"/>
      <w:r w:rsidRPr="00971AEC">
        <w:rPr>
          <w:rFonts w:ascii="Garamond" w:hAnsi="Garamond"/>
          <w:sz w:val="28"/>
          <w:szCs w:val="28"/>
        </w:rPr>
        <w:t>Caspersen</w:t>
      </w:r>
      <w:proofErr w:type="spellEnd"/>
      <w:r w:rsidRPr="00971AEC">
        <w:rPr>
          <w:rFonts w:ascii="Garamond" w:hAnsi="Garamond"/>
          <w:sz w:val="28"/>
          <w:szCs w:val="28"/>
        </w:rPr>
        <w:t xml:space="preserve">, Powell y </w:t>
      </w:r>
      <w:proofErr w:type="spellStart"/>
      <w:r w:rsidRPr="00971AEC">
        <w:rPr>
          <w:rFonts w:ascii="Garamond" w:hAnsi="Garamond"/>
          <w:sz w:val="28"/>
          <w:szCs w:val="28"/>
        </w:rPr>
        <w:t>Christensen</w:t>
      </w:r>
      <w:proofErr w:type="spellEnd"/>
      <w:r w:rsidR="008921D7">
        <w:rPr>
          <w:rFonts w:ascii="Garamond" w:hAnsi="Garamond"/>
          <w:sz w:val="28"/>
          <w:szCs w:val="28"/>
        </w:rPr>
        <w:t xml:space="preserve"> (1985)</w:t>
      </w:r>
      <w:r w:rsidR="00474395">
        <w:rPr>
          <w:rFonts w:ascii="Garamond" w:hAnsi="Garamond"/>
          <w:sz w:val="28"/>
          <w:szCs w:val="28"/>
        </w:rPr>
        <w:t>,</w:t>
      </w:r>
      <w:r>
        <w:rPr>
          <w:rFonts w:ascii="Garamond" w:hAnsi="Garamond"/>
          <w:sz w:val="28"/>
          <w:szCs w:val="28"/>
        </w:rPr>
        <w:t xml:space="preserve"> </w:t>
      </w:r>
      <w:r w:rsidRPr="00971AEC">
        <w:rPr>
          <w:rFonts w:ascii="Garamond" w:hAnsi="Garamond"/>
          <w:sz w:val="28"/>
          <w:szCs w:val="28"/>
        </w:rPr>
        <w:t xml:space="preserve">mientras que el concepto de deporte empezó a adquirir sus distinciones desde 1875 por </w:t>
      </w:r>
      <w:r w:rsidR="00F621EF">
        <w:rPr>
          <w:rFonts w:ascii="Garamond" w:hAnsi="Garamond"/>
          <w:sz w:val="28"/>
          <w:szCs w:val="28"/>
        </w:rPr>
        <w:t xml:space="preserve">Georges </w:t>
      </w:r>
      <w:proofErr w:type="spellStart"/>
      <w:r w:rsidRPr="00971AEC">
        <w:rPr>
          <w:rFonts w:ascii="Garamond" w:hAnsi="Garamond"/>
          <w:sz w:val="28"/>
          <w:szCs w:val="28"/>
        </w:rPr>
        <w:t>Hébert</w:t>
      </w:r>
      <w:proofErr w:type="spellEnd"/>
      <w:r w:rsidR="00474395">
        <w:rPr>
          <w:rFonts w:ascii="Garamond" w:hAnsi="Garamond"/>
          <w:sz w:val="28"/>
          <w:szCs w:val="28"/>
        </w:rPr>
        <w:t>,</w:t>
      </w:r>
      <w:r w:rsidRPr="00971AEC">
        <w:rPr>
          <w:rFonts w:ascii="Garamond" w:hAnsi="Garamond"/>
          <w:sz w:val="28"/>
          <w:szCs w:val="28"/>
        </w:rPr>
        <w:t xml:space="preserve"> sin </w:t>
      </w:r>
      <w:r w:rsidR="00992B89" w:rsidRPr="00971AEC">
        <w:rPr>
          <w:rFonts w:ascii="Garamond" w:hAnsi="Garamond"/>
          <w:sz w:val="28"/>
          <w:szCs w:val="28"/>
        </w:rPr>
        <w:t>embargo,</w:t>
      </w:r>
      <w:r>
        <w:rPr>
          <w:rFonts w:ascii="Garamond" w:hAnsi="Garamond"/>
          <w:sz w:val="28"/>
          <w:szCs w:val="28"/>
        </w:rPr>
        <w:t xml:space="preserve"> </w:t>
      </w:r>
      <w:r w:rsidRPr="00971AEC">
        <w:rPr>
          <w:rFonts w:ascii="Garamond" w:hAnsi="Garamond"/>
          <w:sz w:val="28"/>
          <w:szCs w:val="28"/>
        </w:rPr>
        <w:t>en la literatura científica relacionada con la salud, existe aún gran confusión y son empleados indistintamente.</w:t>
      </w:r>
    </w:p>
    <w:p w14:paraId="2578A854" w14:textId="0D291D9C" w:rsidR="00971AEC" w:rsidRDefault="00971AEC" w:rsidP="00971AEC">
      <w:pPr>
        <w:ind w:firstLine="720"/>
        <w:jc w:val="both"/>
        <w:rPr>
          <w:rFonts w:ascii="Garamond" w:hAnsi="Garamond"/>
          <w:sz w:val="28"/>
          <w:szCs w:val="28"/>
        </w:rPr>
      </w:pPr>
    </w:p>
    <w:p w14:paraId="4D3702FE" w14:textId="7D61A217" w:rsidR="00F6174E" w:rsidRDefault="00F621EF" w:rsidP="00971AEC">
      <w:pPr>
        <w:ind w:firstLine="720"/>
        <w:jc w:val="both"/>
        <w:rPr>
          <w:rFonts w:ascii="Garamond" w:hAnsi="Garamond"/>
          <w:sz w:val="28"/>
          <w:szCs w:val="28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420653CE" wp14:editId="43FF4A7E">
            <wp:simplePos x="0" y="0"/>
            <wp:positionH relativeFrom="margin">
              <wp:posOffset>1193165</wp:posOffset>
            </wp:positionH>
            <wp:positionV relativeFrom="margin">
              <wp:posOffset>5207635</wp:posOffset>
            </wp:positionV>
            <wp:extent cx="2967355" cy="2108835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41" t="24123" r="12750" b="14415"/>
                    <a:stretch/>
                  </pic:blipFill>
                  <pic:spPr bwMode="auto">
                    <a:xfrm>
                      <a:off x="0" y="0"/>
                      <a:ext cx="2967355" cy="210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CA046" w14:textId="3DEDAC5A" w:rsidR="00F6174E" w:rsidRDefault="00F6174E" w:rsidP="00971AEC">
      <w:pPr>
        <w:ind w:firstLine="720"/>
        <w:jc w:val="both"/>
        <w:rPr>
          <w:rFonts w:ascii="Garamond" w:hAnsi="Garamond"/>
          <w:sz w:val="28"/>
          <w:szCs w:val="28"/>
        </w:rPr>
      </w:pPr>
    </w:p>
    <w:p w14:paraId="021BA41D" w14:textId="33039A15" w:rsidR="00F6174E" w:rsidRDefault="00F6174E" w:rsidP="00971AEC">
      <w:pPr>
        <w:ind w:firstLine="720"/>
        <w:jc w:val="both"/>
        <w:rPr>
          <w:rFonts w:ascii="Garamond" w:hAnsi="Garamond"/>
          <w:sz w:val="28"/>
          <w:szCs w:val="28"/>
        </w:rPr>
      </w:pPr>
    </w:p>
    <w:p w14:paraId="64979BB6" w14:textId="6844C443" w:rsidR="00F6174E" w:rsidRDefault="00F6174E" w:rsidP="00971AEC">
      <w:pPr>
        <w:ind w:firstLine="720"/>
        <w:jc w:val="both"/>
        <w:rPr>
          <w:rFonts w:ascii="Garamond" w:hAnsi="Garamond"/>
          <w:sz w:val="28"/>
          <w:szCs w:val="28"/>
        </w:rPr>
      </w:pPr>
    </w:p>
    <w:p w14:paraId="7B3DFA04" w14:textId="19500022" w:rsidR="00F6174E" w:rsidRDefault="00F6174E" w:rsidP="00971AEC">
      <w:pPr>
        <w:ind w:firstLine="720"/>
        <w:jc w:val="both"/>
        <w:rPr>
          <w:rFonts w:ascii="Garamond" w:hAnsi="Garamond"/>
          <w:sz w:val="28"/>
          <w:szCs w:val="28"/>
        </w:rPr>
      </w:pPr>
    </w:p>
    <w:p w14:paraId="7FBA15C2" w14:textId="20E1A0E0" w:rsidR="00F6174E" w:rsidRDefault="00F6174E" w:rsidP="00971AEC">
      <w:pPr>
        <w:ind w:firstLine="720"/>
        <w:jc w:val="both"/>
        <w:rPr>
          <w:rFonts w:ascii="Garamond" w:hAnsi="Garamond"/>
          <w:sz w:val="28"/>
          <w:szCs w:val="28"/>
        </w:rPr>
      </w:pPr>
    </w:p>
    <w:p w14:paraId="0AE56C59" w14:textId="6F419068" w:rsidR="00F6174E" w:rsidRDefault="00F6174E" w:rsidP="00971AEC">
      <w:pPr>
        <w:ind w:firstLine="720"/>
        <w:jc w:val="both"/>
        <w:rPr>
          <w:rFonts w:ascii="Garamond" w:hAnsi="Garamond"/>
          <w:sz w:val="28"/>
          <w:szCs w:val="28"/>
        </w:rPr>
      </w:pPr>
    </w:p>
    <w:p w14:paraId="538D0B1A" w14:textId="411395F6" w:rsidR="00F6174E" w:rsidRDefault="00F6174E" w:rsidP="00971AEC">
      <w:pPr>
        <w:ind w:firstLine="720"/>
        <w:jc w:val="both"/>
        <w:rPr>
          <w:rFonts w:ascii="Garamond" w:hAnsi="Garamond"/>
          <w:sz w:val="28"/>
          <w:szCs w:val="28"/>
        </w:rPr>
      </w:pPr>
    </w:p>
    <w:p w14:paraId="60437B93" w14:textId="28FB91AA" w:rsidR="00F6174E" w:rsidRDefault="00F6174E" w:rsidP="00971AEC">
      <w:pPr>
        <w:ind w:firstLine="720"/>
        <w:jc w:val="both"/>
        <w:rPr>
          <w:rFonts w:ascii="Garamond" w:hAnsi="Garamond"/>
          <w:sz w:val="28"/>
          <w:szCs w:val="28"/>
        </w:rPr>
      </w:pPr>
    </w:p>
    <w:p w14:paraId="4669B909" w14:textId="77777777" w:rsidR="00F6174E" w:rsidRDefault="00F6174E" w:rsidP="00992B89">
      <w:pPr>
        <w:ind w:firstLine="720"/>
        <w:rPr>
          <w:rFonts w:ascii="Garamond" w:hAnsi="Garamond"/>
          <w:sz w:val="28"/>
          <w:szCs w:val="28"/>
        </w:rPr>
      </w:pPr>
    </w:p>
    <w:p w14:paraId="297D991D" w14:textId="77777777" w:rsidR="00F621EF" w:rsidRDefault="00F621EF" w:rsidP="00992B89">
      <w:pPr>
        <w:jc w:val="center"/>
        <w:rPr>
          <w:rFonts w:ascii="Garamond" w:hAnsi="Garamond"/>
          <w:sz w:val="20"/>
          <w:szCs w:val="20"/>
        </w:rPr>
      </w:pPr>
    </w:p>
    <w:p w14:paraId="5267AA87" w14:textId="77777777" w:rsidR="00F621EF" w:rsidRDefault="00F621EF" w:rsidP="00992B89">
      <w:pPr>
        <w:jc w:val="center"/>
        <w:rPr>
          <w:rFonts w:ascii="Garamond" w:hAnsi="Garamond"/>
          <w:sz w:val="20"/>
          <w:szCs w:val="20"/>
        </w:rPr>
      </w:pPr>
    </w:p>
    <w:p w14:paraId="46401F9C" w14:textId="0552D487" w:rsidR="00992B89" w:rsidRPr="007C2DF5" w:rsidRDefault="00992B89" w:rsidP="00992B89">
      <w:pPr>
        <w:jc w:val="center"/>
        <w:rPr>
          <w:rFonts w:ascii="Garamond" w:hAnsi="Garamond"/>
          <w:sz w:val="20"/>
          <w:szCs w:val="20"/>
        </w:rPr>
      </w:pPr>
      <w:r w:rsidRPr="007C2DF5">
        <w:rPr>
          <w:rFonts w:ascii="Garamond" w:hAnsi="Garamond"/>
          <w:sz w:val="20"/>
          <w:szCs w:val="20"/>
        </w:rPr>
        <w:t>Imagen</w:t>
      </w:r>
      <w:r w:rsidR="00474395" w:rsidRPr="007C2DF5">
        <w:rPr>
          <w:rFonts w:ascii="Garamond" w:hAnsi="Garamond"/>
          <w:sz w:val="20"/>
          <w:szCs w:val="20"/>
        </w:rPr>
        <w:t xml:space="preserve"> </w:t>
      </w:r>
      <w:r w:rsidRPr="007C2DF5">
        <w:rPr>
          <w:rFonts w:ascii="Garamond" w:hAnsi="Garamond"/>
          <w:sz w:val="20"/>
          <w:szCs w:val="20"/>
        </w:rPr>
        <w:t>1. Representación gráfica de los conceptos relacionados</w:t>
      </w:r>
    </w:p>
    <w:p w14:paraId="2F191E95" w14:textId="689CB71E" w:rsidR="00992B89" w:rsidRPr="007C2DF5" w:rsidRDefault="00992B89" w:rsidP="00992B89">
      <w:pPr>
        <w:jc w:val="center"/>
        <w:rPr>
          <w:rFonts w:ascii="Garamond" w:hAnsi="Garamond"/>
          <w:sz w:val="20"/>
          <w:szCs w:val="20"/>
        </w:rPr>
      </w:pPr>
      <w:r w:rsidRPr="007C2DF5">
        <w:rPr>
          <w:rFonts w:ascii="Garamond" w:hAnsi="Garamond"/>
          <w:sz w:val="20"/>
          <w:szCs w:val="20"/>
        </w:rPr>
        <w:t>con la actividad física</w:t>
      </w:r>
      <w:r w:rsidR="00474395" w:rsidRPr="007C2DF5">
        <w:rPr>
          <w:rFonts w:ascii="Garamond" w:hAnsi="Garamond"/>
          <w:sz w:val="20"/>
          <w:szCs w:val="20"/>
        </w:rPr>
        <w:t xml:space="preserve"> [gráfico de elaboración propia, 2021, UV]</w:t>
      </w:r>
      <w:r w:rsidRPr="007C2DF5">
        <w:rPr>
          <w:rFonts w:ascii="Garamond" w:hAnsi="Garamond"/>
          <w:sz w:val="20"/>
          <w:szCs w:val="20"/>
        </w:rPr>
        <w:t>.</w:t>
      </w:r>
    </w:p>
    <w:p w14:paraId="05A6BDBA" w14:textId="77777777" w:rsidR="00992B89" w:rsidRDefault="00992B89" w:rsidP="00971AEC">
      <w:pPr>
        <w:ind w:firstLine="720"/>
        <w:jc w:val="both"/>
        <w:rPr>
          <w:rFonts w:ascii="Garamond" w:hAnsi="Garamond"/>
          <w:sz w:val="28"/>
          <w:szCs w:val="28"/>
        </w:rPr>
      </w:pPr>
    </w:p>
    <w:p w14:paraId="49859225" w14:textId="5C49EA2E" w:rsidR="00863A60" w:rsidRDefault="00971AEC" w:rsidP="00474395">
      <w:pPr>
        <w:ind w:firstLine="720"/>
        <w:jc w:val="both"/>
        <w:rPr>
          <w:rFonts w:ascii="Garamond" w:hAnsi="Garamond"/>
          <w:sz w:val="28"/>
          <w:szCs w:val="28"/>
        </w:rPr>
      </w:pPr>
      <w:r w:rsidRPr="007C2DF5">
        <w:rPr>
          <w:rFonts w:ascii="Garamond" w:hAnsi="Garamond"/>
          <w:sz w:val="28"/>
          <w:szCs w:val="28"/>
        </w:rPr>
        <w:t xml:space="preserve">Una persona </w:t>
      </w:r>
      <w:r w:rsidR="00F31076" w:rsidRPr="007C2DF5">
        <w:rPr>
          <w:rFonts w:ascii="Garamond" w:hAnsi="Garamond"/>
          <w:sz w:val="28"/>
          <w:szCs w:val="28"/>
        </w:rPr>
        <w:t>es sedentaria cuando</w:t>
      </w:r>
      <w:r w:rsidR="00863A60" w:rsidRPr="007C2DF5">
        <w:rPr>
          <w:rFonts w:ascii="Garamond" w:hAnsi="Garamond"/>
          <w:sz w:val="28"/>
          <w:szCs w:val="28"/>
        </w:rPr>
        <w:t xml:space="preserve"> en </w:t>
      </w:r>
      <w:r w:rsidR="00474395" w:rsidRPr="007C2DF5">
        <w:rPr>
          <w:rFonts w:ascii="Garamond" w:hAnsi="Garamond"/>
          <w:sz w:val="28"/>
          <w:szCs w:val="28"/>
        </w:rPr>
        <w:t>las</w:t>
      </w:r>
      <w:r w:rsidR="00863A60" w:rsidRPr="007C2DF5">
        <w:rPr>
          <w:rFonts w:ascii="Garamond" w:hAnsi="Garamond"/>
          <w:sz w:val="28"/>
          <w:szCs w:val="28"/>
        </w:rPr>
        <w:t xml:space="preserve"> horas </w:t>
      </w:r>
      <w:r w:rsidR="00474395" w:rsidRPr="007C2DF5">
        <w:rPr>
          <w:rFonts w:ascii="Garamond" w:hAnsi="Garamond"/>
          <w:sz w:val="28"/>
          <w:szCs w:val="28"/>
        </w:rPr>
        <w:t xml:space="preserve">en que permanece </w:t>
      </w:r>
      <w:r w:rsidR="00863A60" w:rsidRPr="007C2DF5">
        <w:rPr>
          <w:rFonts w:ascii="Garamond" w:hAnsi="Garamond"/>
          <w:sz w:val="28"/>
          <w:szCs w:val="28"/>
        </w:rPr>
        <w:t>despiert</w:t>
      </w:r>
      <w:r w:rsidR="00474395" w:rsidRPr="007C2DF5">
        <w:rPr>
          <w:rFonts w:ascii="Garamond" w:hAnsi="Garamond"/>
          <w:sz w:val="28"/>
          <w:szCs w:val="28"/>
        </w:rPr>
        <w:t>a</w:t>
      </w:r>
      <w:r w:rsidR="00863A60" w:rsidRPr="007C2DF5">
        <w:rPr>
          <w:rFonts w:ascii="Garamond" w:hAnsi="Garamond"/>
          <w:sz w:val="28"/>
          <w:szCs w:val="28"/>
        </w:rPr>
        <w:t>,</w:t>
      </w:r>
      <w:r w:rsidR="00F31076" w:rsidRPr="007C2DF5">
        <w:rPr>
          <w:rFonts w:ascii="Garamond" w:hAnsi="Garamond"/>
          <w:sz w:val="28"/>
          <w:szCs w:val="28"/>
        </w:rPr>
        <w:t xml:space="preserve"> manifiesta comportamientos </w:t>
      </w:r>
      <w:r w:rsidR="00F31076">
        <w:rPr>
          <w:rFonts w:ascii="Garamond" w:hAnsi="Garamond"/>
          <w:sz w:val="28"/>
          <w:szCs w:val="28"/>
        </w:rPr>
        <w:t xml:space="preserve">de muy poco movimiento o ningún movimiento en periodos prolongados, generando así un escaso gasto calórico, es decir, el gasto </w:t>
      </w:r>
      <w:r w:rsidR="00F31076">
        <w:rPr>
          <w:rFonts w:ascii="Garamond" w:hAnsi="Garamond"/>
          <w:sz w:val="28"/>
          <w:szCs w:val="28"/>
        </w:rPr>
        <w:lastRenderedPageBreak/>
        <w:t xml:space="preserve">calórico de su actividad física es menor o igual a 1.5 </w:t>
      </w:r>
      <w:proofErr w:type="spellStart"/>
      <w:r w:rsidR="00F31076">
        <w:rPr>
          <w:rFonts w:ascii="Garamond" w:hAnsi="Garamond"/>
          <w:sz w:val="28"/>
          <w:szCs w:val="28"/>
        </w:rPr>
        <w:t>MET´s</w:t>
      </w:r>
      <w:proofErr w:type="spellEnd"/>
      <w:r w:rsidR="00F621EF">
        <w:rPr>
          <w:rFonts w:ascii="Garamond" w:hAnsi="Garamond"/>
          <w:sz w:val="28"/>
          <w:szCs w:val="28"/>
        </w:rPr>
        <w:t xml:space="preserve"> (2016). </w:t>
      </w:r>
      <w:r w:rsidR="00863A60">
        <w:rPr>
          <w:rFonts w:ascii="Garamond" w:hAnsi="Garamond"/>
          <w:sz w:val="28"/>
          <w:szCs w:val="28"/>
        </w:rPr>
        <w:t>Un MET o Equivalente</w:t>
      </w:r>
      <w:r w:rsidR="00F621EF">
        <w:rPr>
          <w:rFonts w:ascii="Garamond" w:hAnsi="Garamond"/>
          <w:sz w:val="28"/>
          <w:szCs w:val="28"/>
        </w:rPr>
        <w:t>.</w:t>
      </w:r>
      <w:r w:rsidR="00863A60">
        <w:rPr>
          <w:rFonts w:ascii="Garamond" w:hAnsi="Garamond"/>
          <w:sz w:val="28"/>
          <w:szCs w:val="28"/>
        </w:rPr>
        <w:t xml:space="preserve"> </w:t>
      </w:r>
    </w:p>
    <w:p w14:paraId="68A13E00" w14:textId="117E1473" w:rsidR="00236051" w:rsidRDefault="00F621EF" w:rsidP="00236051">
      <w:pPr>
        <w:jc w:val="both"/>
        <w:rPr>
          <w:rFonts w:ascii="Garamond" w:hAnsi="Garamond"/>
          <w:sz w:val="28"/>
          <w:szCs w:val="28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68F39ADC" wp14:editId="045EB8A6">
            <wp:simplePos x="0" y="0"/>
            <wp:positionH relativeFrom="margin">
              <wp:posOffset>-66040</wp:posOffset>
            </wp:positionH>
            <wp:positionV relativeFrom="margin">
              <wp:posOffset>572098</wp:posOffset>
            </wp:positionV>
            <wp:extent cx="5701030" cy="1945640"/>
            <wp:effectExtent l="0" t="0" r="0" b="1016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5" t="27634" r="13838" b="27704"/>
                    <a:stretch/>
                  </pic:blipFill>
                  <pic:spPr bwMode="auto">
                    <a:xfrm>
                      <a:off x="0" y="0"/>
                      <a:ext cx="5701030" cy="194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D7B99" w14:textId="6D841049" w:rsidR="00236051" w:rsidRDefault="00236051" w:rsidP="00236051">
      <w:pPr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Imagen 2. Ejemplos de cuantificación de actividades mediante </w:t>
      </w:r>
      <w:proofErr w:type="spellStart"/>
      <w:r>
        <w:rPr>
          <w:rFonts w:ascii="Garamond" w:hAnsi="Garamond"/>
          <w:sz w:val="20"/>
          <w:szCs w:val="20"/>
        </w:rPr>
        <w:t>MET’s</w:t>
      </w:r>
      <w:proofErr w:type="spellEnd"/>
      <w:r>
        <w:rPr>
          <w:rFonts w:ascii="Garamond" w:hAnsi="Garamond"/>
          <w:sz w:val="20"/>
          <w:szCs w:val="20"/>
        </w:rPr>
        <w:t xml:space="preserve">. </w:t>
      </w:r>
    </w:p>
    <w:p w14:paraId="43189158" w14:textId="77777777" w:rsidR="008921D7" w:rsidRDefault="00217D5E" w:rsidP="00236051">
      <w:pPr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(Fuente</w:t>
      </w:r>
      <w:r w:rsidR="00236051">
        <w:rPr>
          <w:rFonts w:ascii="Garamond" w:hAnsi="Garamond"/>
          <w:sz w:val="20"/>
          <w:szCs w:val="20"/>
        </w:rPr>
        <w:t xml:space="preserve">: </w:t>
      </w:r>
      <w:r w:rsidR="00175297">
        <w:rPr>
          <w:rFonts w:ascii="Garamond" w:hAnsi="Garamond"/>
          <w:sz w:val="20"/>
          <w:szCs w:val="20"/>
        </w:rPr>
        <w:t>Márquez</w:t>
      </w:r>
      <w:r w:rsidR="00474395">
        <w:rPr>
          <w:rFonts w:ascii="Garamond" w:hAnsi="Garamond"/>
          <w:sz w:val="20"/>
          <w:szCs w:val="20"/>
        </w:rPr>
        <w:t>,</w:t>
      </w:r>
      <w:r>
        <w:rPr>
          <w:rFonts w:ascii="Garamond" w:hAnsi="Garamond"/>
          <w:sz w:val="20"/>
          <w:szCs w:val="20"/>
        </w:rPr>
        <w:t xml:space="preserve"> S</w:t>
      </w:r>
      <w:r w:rsidR="00734C09">
        <w:rPr>
          <w:rFonts w:ascii="Garamond" w:hAnsi="Garamond"/>
          <w:sz w:val="20"/>
          <w:szCs w:val="20"/>
        </w:rPr>
        <w:t>.</w:t>
      </w:r>
      <w:r w:rsidR="00236051">
        <w:rPr>
          <w:rFonts w:ascii="Garamond" w:hAnsi="Garamond"/>
          <w:sz w:val="20"/>
          <w:szCs w:val="20"/>
        </w:rPr>
        <w:t xml:space="preserve">, </w:t>
      </w:r>
      <w:r w:rsidR="00175297">
        <w:rPr>
          <w:rFonts w:ascii="Garamond" w:hAnsi="Garamond"/>
          <w:sz w:val="20"/>
          <w:szCs w:val="20"/>
        </w:rPr>
        <w:t>Rodríguez</w:t>
      </w:r>
      <w:r w:rsidR="00734C09">
        <w:rPr>
          <w:rFonts w:ascii="Garamond" w:hAnsi="Garamond"/>
          <w:sz w:val="20"/>
          <w:szCs w:val="20"/>
        </w:rPr>
        <w:t>,</w:t>
      </w:r>
      <w:r w:rsidR="00236051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J</w:t>
      </w:r>
      <w:r w:rsidR="00734C09">
        <w:rPr>
          <w:rFonts w:ascii="Garamond" w:hAnsi="Garamond"/>
          <w:sz w:val="20"/>
          <w:szCs w:val="20"/>
        </w:rPr>
        <w:t>.</w:t>
      </w:r>
      <w:r w:rsidR="00236051">
        <w:rPr>
          <w:rFonts w:ascii="Garamond" w:hAnsi="Garamond"/>
          <w:sz w:val="20"/>
          <w:szCs w:val="20"/>
        </w:rPr>
        <w:t>, De Abajo</w:t>
      </w:r>
      <w:r w:rsidR="00474395">
        <w:rPr>
          <w:rFonts w:ascii="Garamond" w:hAnsi="Garamond"/>
          <w:sz w:val="20"/>
          <w:szCs w:val="20"/>
        </w:rPr>
        <w:t>,</w:t>
      </w:r>
      <w:r w:rsidR="00236051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S., </w:t>
      </w:r>
      <w:r w:rsidR="00734C09">
        <w:rPr>
          <w:rFonts w:ascii="Garamond" w:hAnsi="Garamond"/>
          <w:sz w:val="20"/>
          <w:szCs w:val="20"/>
        </w:rPr>
        <w:t xml:space="preserve">2006). </w:t>
      </w:r>
    </w:p>
    <w:p w14:paraId="53F1767B" w14:textId="77777777" w:rsidR="008921D7" w:rsidRDefault="008921D7" w:rsidP="00236051">
      <w:pPr>
        <w:jc w:val="center"/>
        <w:rPr>
          <w:rFonts w:ascii="Garamond" w:hAnsi="Garamond"/>
          <w:sz w:val="20"/>
          <w:szCs w:val="20"/>
        </w:rPr>
      </w:pPr>
    </w:p>
    <w:p w14:paraId="4B2E241D" w14:textId="208CC86B" w:rsidR="00236051" w:rsidRDefault="008921D7" w:rsidP="008921D7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Metabólico</w:t>
      </w:r>
      <w:r w:rsidRPr="00863A60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es el número de calorías que un organismo consume mientras está en reposo</w:t>
      </w:r>
      <w:r w:rsidRPr="00863A60">
        <w:rPr>
          <w:rFonts w:ascii="Garamond" w:hAnsi="Garamond"/>
          <w:sz w:val="28"/>
          <w:szCs w:val="28"/>
        </w:rPr>
        <w:t>, específicamente en posición sentado</w:t>
      </w:r>
      <w:r>
        <w:rPr>
          <w:rFonts w:ascii="Garamond" w:hAnsi="Garamond"/>
          <w:sz w:val="28"/>
          <w:szCs w:val="28"/>
        </w:rPr>
        <w:t xml:space="preserve">, a partir de ese estado los </w:t>
      </w:r>
      <w:proofErr w:type="spellStart"/>
      <w:r>
        <w:rPr>
          <w:rFonts w:ascii="Garamond" w:hAnsi="Garamond"/>
          <w:sz w:val="28"/>
          <w:szCs w:val="28"/>
        </w:rPr>
        <w:t>MET’s</w:t>
      </w:r>
      <w:proofErr w:type="spellEnd"/>
      <w:r>
        <w:rPr>
          <w:rFonts w:ascii="Garamond" w:hAnsi="Garamond"/>
          <w:sz w:val="28"/>
          <w:szCs w:val="28"/>
        </w:rPr>
        <w:t xml:space="preserve"> se incrementan según la intensidad de la actividad física que se realiza. </w:t>
      </w:r>
      <w:r w:rsidRPr="00863A60">
        <w:rPr>
          <w:rFonts w:ascii="Garamond" w:hAnsi="Garamond"/>
          <w:sz w:val="28"/>
          <w:szCs w:val="28"/>
        </w:rPr>
        <w:t xml:space="preserve">Esto significa que los </w:t>
      </w:r>
      <w:proofErr w:type="spellStart"/>
      <w:r w:rsidRPr="00863A60">
        <w:rPr>
          <w:rFonts w:ascii="Garamond" w:hAnsi="Garamond"/>
          <w:sz w:val="28"/>
          <w:szCs w:val="28"/>
        </w:rPr>
        <w:t>MET</w:t>
      </w:r>
      <w:r>
        <w:rPr>
          <w:rFonts w:ascii="Garamond" w:hAnsi="Garamond"/>
          <w:sz w:val="28"/>
          <w:szCs w:val="28"/>
        </w:rPr>
        <w:t>’</w:t>
      </w:r>
      <w:r w:rsidRPr="00863A60">
        <w:rPr>
          <w:rFonts w:ascii="Garamond" w:hAnsi="Garamond"/>
          <w:sz w:val="28"/>
          <w:szCs w:val="28"/>
        </w:rPr>
        <w:t>s</w:t>
      </w:r>
      <w:proofErr w:type="spellEnd"/>
      <w:r w:rsidRPr="00863A60">
        <w:rPr>
          <w:rFonts w:ascii="Garamond" w:hAnsi="Garamond"/>
          <w:sz w:val="28"/>
          <w:szCs w:val="28"/>
        </w:rPr>
        <w:t xml:space="preserve"> representan múltiplos del costo energético en reposo, una est</w:t>
      </w:r>
      <w:r>
        <w:rPr>
          <w:rFonts w:ascii="Garamond" w:hAnsi="Garamond"/>
          <w:sz w:val="28"/>
          <w:szCs w:val="28"/>
        </w:rPr>
        <w:t>rategia que facilita el cálculo y expresión</w:t>
      </w:r>
      <w:r w:rsidRPr="00863A60">
        <w:rPr>
          <w:rFonts w:ascii="Garamond" w:hAnsi="Garamond"/>
          <w:sz w:val="28"/>
          <w:szCs w:val="28"/>
        </w:rPr>
        <w:t xml:space="preserve"> del </w:t>
      </w:r>
      <w:r>
        <w:rPr>
          <w:rFonts w:ascii="Garamond" w:hAnsi="Garamond"/>
          <w:sz w:val="28"/>
          <w:szCs w:val="28"/>
        </w:rPr>
        <w:t>gasto</w:t>
      </w:r>
      <w:r w:rsidRPr="00863A60">
        <w:rPr>
          <w:rFonts w:ascii="Garamond" w:hAnsi="Garamond"/>
          <w:sz w:val="28"/>
          <w:szCs w:val="28"/>
        </w:rPr>
        <w:t xml:space="preserve"> energético de las actividades físicas</w:t>
      </w:r>
      <w:r>
        <w:rPr>
          <w:rFonts w:ascii="Garamond" w:hAnsi="Garamond"/>
          <w:sz w:val="28"/>
          <w:szCs w:val="28"/>
        </w:rPr>
        <w:t>.</w:t>
      </w:r>
    </w:p>
    <w:p w14:paraId="6FF53442" w14:textId="77777777" w:rsidR="00863A60" w:rsidRDefault="00863A60" w:rsidP="00971AEC">
      <w:pPr>
        <w:ind w:firstLine="720"/>
        <w:jc w:val="both"/>
        <w:rPr>
          <w:rFonts w:ascii="Garamond" w:hAnsi="Garamond"/>
          <w:sz w:val="28"/>
          <w:szCs w:val="28"/>
        </w:rPr>
      </w:pPr>
    </w:p>
    <w:p w14:paraId="25152511" w14:textId="292FE7FB" w:rsidR="00971AEC" w:rsidRDefault="00F31076" w:rsidP="00971AEC">
      <w:pPr>
        <w:ind w:firstLine="72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El ejemplo más común de</w:t>
      </w:r>
      <w:r w:rsidR="00236051">
        <w:rPr>
          <w:rFonts w:ascii="Garamond" w:hAnsi="Garamond"/>
          <w:sz w:val="28"/>
          <w:szCs w:val="28"/>
        </w:rPr>
        <w:t xml:space="preserve">l </w:t>
      </w:r>
      <w:r>
        <w:rPr>
          <w:rFonts w:ascii="Garamond" w:hAnsi="Garamond"/>
          <w:sz w:val="28"/>
          <w:szCs w:val="28"/>
        </w:rPr>
        <w:t>comportamiento</w:t>
      </w:r>
      <w:r w:rsidR="00236051">
        <w:rPr>
          <w:rFonts w:ascii="Garamond" w:hAnsi="Garamond"/>
          <w:sz w:val="28"/>
          <w:szCs w:val="28"/>
        </w:rPr>
        <w:t xml:space="preserve"> seden</w:t>
      </w:r>
      <w:r w:rsidR="003158C5">
        <w:rPr>
          <w:rFonts w:ascii="Garamond" w:hAnsi="Garamond"/>
          <w:sz w:val="28"/>
          <w:szCs w:val="28"/>
        </w:rPr>
        <w:t>t</w:t>
      </w:r>
      <w:r w:rsidR="00236051">
        <w:rPr>
          <w:rFonts w:ascii="Garamond" w:hAnsi="Garamond"/>
          <w:sz w:val="28"/>
          <w:szCs w:val="28"/>
        </w:rPr>
        <w:t>ario</w:t>
      </w:r>
      <w:r>
        <w:rPr>
          <w:rFonts w:ascii="Garamond" w:hAnsi="Garamond"/>
          <w:sz w:val="28"/>
          <w:szCs w:val="28"/>
        </w:rPr>
        <w:t xml:space="preserve"> es cuando los sujetos permanecen sentados</w:t>
      </w:r>
      <w:r w:rsidR="00992B89">
        <w:rPr>
          <w:rFonts w:ascii="Garamond" w:hAnsi="Garamond"/>
          <w:sz w:val="28"/>
          <w:szCs w:val="28"/>
        </w:rPr>
        <w:t xml:space="preserve"> de forma estática o recostados</w:t>
      </w:r>
      <w:r>
        <w:rPr>
          <w:rFonts w:ascii="Garamond" w:hAnsi="Garamond"/>
          <w:sz w:val="28"/>
          <w:szCs w:val="28"/>
        </w:rPr>
        <w:t xml:space="preserve"> </w:t>
      </w:r>
      <w:r w:rsidR="00992B89">
        <w:rPr>
          <w:rFonts w:ascii="Garamond" w:hAnsi="Garamond"/>
          <w:sz w:val="28"/>
          <w:szCs w:val="28"/>
        </w:rPr>
        <w:t xml:space="preserve">en posición decúbito. La comunidad </w:t>
      </w:r>
      <w:r w:rsidR="00863A60">
        <w:rPr>
          <w:rFonts w:ascii="Garamond" w:hAnsi="Garamond"/>
          <w:sz w:val="28"/>
          <w:szCs w:val="28"/>
        </w:rPr>
        <w:t>científica</w:t>
      </w:r>
      <w:r w:rsidR="00992B89">
        <w:rPr>
          <w:rFonts w:ascii="Garamond" w:hAnsi="Garamond"/>
          <w:sz w:val="28"/>
          <w:szCs w:val="28"/>
        </w:rPr>
        <w:t xml:space="preserve"> ha establecido que la población adulta pasa gran parte de su tiempo despiertos en posición sentado o bien realizando movimientos de muy bajo costo energético como permanecer de pie o </w:t>
      </w:r>
      <w:r w:rsidR="00863A60">
        <w:rPr>
          <w:rFonts w:ascii="Garamond" w:hAnsi="Garamond"/>
          <w:sz w:val="28"/>
          <w:szCs w:val="28"/>
        </w:rPr>
        <w:t>trasladándose</w:t>
      </w:r>
      <w:r w:rsidR="00992B89">
        <w:rPr>
          <w:rFonts w:ascii="Garamond" w:hAnsi="Garamond"/>
          <w:sz w:val="28"/>
          <w:szCs w:val="28"/>
        </w:rPr>
        <w:t xml:space="preserve"> lentamente</w:t>
      </w:r>
      <w:r w:rsidR="00F621EF">
        <w:rPr>
          <w:rFonts w:ascii="Garamond" w:hAnsi="Garamond"/>
          <w:sz w:val="28"/>
          <w:szCs w:val="28"/>
          <w:vertAlign w:val="superscript"/>
        </w:rPr>
        <w:t xml:space="preserve"> </w:t>
      </w:r>
      <w:r w:rsidR="00F621EF">
        <w:rPr>
          <w:rFonts w:ascii="Garamond" w:hAnsi="Garamond"/>
          <w:sz w:val="28"/>
          <w:szCs w:val="28"/>
        </w:rPr>
        <w:t xml:space="preserve"> (2016)</w:t>
      </w:r>
      <w:r w:rsidR="00992B89">
        <w:rPr>
          <w:rFonts w:ascii="Garamond" w:hAnsi="Garamond"/>
          <w:sz w:val="28"/>
          <w:szCs w:val="28"/>
        </w:rPr>
        <w:t>.</w:t>
      </w:r>
    </w:p>
    <w:p w14:paraId="273F174D" w14:textId="78C5988E" w:rsidR="00863A60" w:rsidRDefault="00863A60" w:rsidP="00971AEC">
      <w:pPr>
        <w:jc w:val="both"/>
        <w:rPr>
          <w:rFonts w:ascii="Garamond" w:hAnsi="Garamond"/>
          <w:sz w:val="28"/>
          <w:szCs w:val="28"/>
        </w:rPr>
      </w:pPr>
    </w:p>
    <w:p w14:paraId="4127D794" w14:textId="77777777" w:rsidR="00215732" w:rsidRPr="00971AEC" w:rsidRDefault="00215732" w:rsidP="00971AEC">
      <w:pPr>
        <w:jc w:val="both"/>
        <w:rPr>
          <w:rFonts w:ascii="Garamond" w:hAnsi="Garamond"/>
          <w:sz w:val="28"/>
          <w:szCs w:val="28"/>
        </w:rPr>
      </w:pPr>
    </w:p>
    <w:p w14:paraId="0FA48697" w14:textId="09A03AAC" w:rsidR="00921750" w:rsidRDefault="003158C5" w:rsidP="00971AEC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Bibliografía</w:t>
      </w:r>
    </w:p>
    <w:p w14:paraId="62F7992F" w14:textId="143BE322" w:rsidR="003158C5" w:rsidRDefault="003158C5" w:rsidP="00971AEC">
      <w:pPr>
        <w:jc w:val="both"/>
        <w:rPr>
          <w:rFonts w:ascii="Garamond" w:hAnsi="Garamond"/>
          <w:sz w:val="28"/>
          <w:szCs w:val="28"/>
        </w:rPr>
      </w:pPr>
    </w:p>
    <w:p w14:paraId="79BA9B2C" w14:textId="77777777" w:rsidR="00E9066F" w:rsidRDefault="003158C5" w:rsidP="00734C09">
      <w:pPr>
        <w:rPr>
          <w:rFonts w:ascii="Garamond" w:hAnsi="Garamond"/>
          <w:sz w:val="28"/>
          <w:szCs w:val="28"/>
        </w:rPr>
      </w:pPr>
      <w:r w:rsidRPr="00E9066F">
        <w:rPr>
          <w:rFonts w:ascii="Garamond" w:hAnsi="Garamond"/>
          <w:sz w:val="28"/>
          <w:szCs w:val="28"/>
        </w:rPr>
        <w:t>1. O</w:t>
      </w:r>
      <w:r w:rsidR="00734C09" w:rsidRPr="00E9066F">
        <w:rPr>
          <w:rFonts w:ascii="Garamond" w:hAnsi="Garamond"/>
          <w:sz w:val="28"/>
          <w:szCs w:val="28"/>
        </w:rPr>
        <w:t>rganización Mundial de la Salud</w:t>
      </w:r>
      <w:r w:rsidRPr="00E9066F">
        <w:rPr>
          <w:rFonts w:ascii="Garamond" w:hAnsi="Garamond"/>
          <w:sz w:val="28"/>
          <w:szCs w:val="28"/>
        </w:rPr>
        <w:t xml:space="preserve"> </w:t>
      </w:r>
      <w:r w:rsidR="00734C09" w:rsidRPr="00E9066F">
        <w:rPr>
          <w:rFonts w:ascii="Garamond" w:hAnsi="Garamond"/>
          <w:sz w:val="28"/>
          <w:szCs w:val="28"/>
        </w:rPr>
        <w:t xml:space="preserve">(2020). </w:t>
      </w:r>
      <w:r w:rsidRPr="00E9066F">
        <w:rPr>
          <w:rFonts w:ascii="Garamond" w:hAnsi="Garamond"/>
          <w:i/>
          <w:sz w:val="28"/>
          <w:szCs w:val="28"/>
        </w:rPr>
        <w:t>Estrategia mundial sobre régimen alimentario, actividad física y salud. Actividad física</w:t>
      </w:r>
      <w:r w:rsidR="00E9066F">
        <w:rPr>
          <w:rFonts w:ascii="Garamond" w:hAnsi="Garamond"/>
          <w:sz w:val="28"/>
          <w:szCs w:val="28"/>
        </w:rPr>
        <w:t>. OMS.</w:t>
      </w:r>
    </w:p>
    <w:p w14:paraId="59009380" w14:textId="545FA068" w:rsidR="00E9066F" w:rsidRDefault="00700A9E" w:rsidP="00734C09">
      <w:pPr>
        <w:rPr>
          <w:rFonts w:ascii="Garamond" w:hAnsi="Garamond"/>
          <w:sz w:val="28"/>
          <w:szCs w:val="28"/>
        </w:rPr>
      </w:pPr>
      <w:hyperlink r:id="rId11" w:history="1">
        <w:r w:rsidR="00E9066F" w:rsidRPr="00A35128">
          <w:rPr>
            <w:rStyle w:val="Hipervnculo"/>
            <w:rFonts w:ascii="Garamond" w:hAnsi="Garamond"/>
            <w:sz w:val="28"/>
            <w:szCs w:val="28"/>
          </w:rPr>
          <w:t>https://www.who.int/dietphysicalactivity/pa/es/</w:t>
        </w:r>
      </w:hyperlink>
    </w:p>
    <w:p w14:paraId="6A84D950" w14:textId="5DFAF5BB" w:rsidR="00217D5E" w:rsidRPr="00E9066F" w:rsidRDefault="003158C5" w:rsidP="00217D5E">
      <w:pPr>
        <w:rPr>
          <w:rFonts w:ascii="Garamond" w:eastAsia="Times New Roman" w:hAnsi="Garamond" w:cs="Times New Roman"/>
          <w:sz w:val="28"/>
          <w:szCs w:val="28"/>
          <w:lang w:val="es-ES_tradnl" w:eastAsia="es-ES_tradnl"/>
        </w:rPr>
      </w:pPr>
      <w:r w:rsidRPr="00E9066F">
        <w:rPr>
          <w:rFonts w:ascii="Garamond" w:hAnsi="Garamond"/>
          <w:sz w:val="28"/>
          <w:szCs w:val="28"/>
        </w:rPr>
        <w:t>2. M</w:t>
      </w:r>
      <w:r w:rsidR="00474395" w:rsidRPr="00E9066F">
        <w:rPr>
          <w:rFonts w:ascii="Garamond" w:hAnsi="Garamond"/>
          <w:sz w:val="28"/>
          <w:szCs w:val="28"/>
        </w:rPr>
        <w:t xml:space="preserve">árquez, </w:t>
      </w:r>
      <w:r w:rsidR="00217D5E" w:rsidRPr="00E9066F">
        <w:rPr>
          <w:rFonts w:ascii="Garamond" w:hAnsi="Garamond"/>
          <w:sz w:val="28"/>
          <w:szCs w:val="28"/>
        </w:rPr>
        <w:t>S</w:t>
      </w:r>
      <w:r w:rsidR="00734C09" w:rsidRPr="00E9066F">
        <w:rPr>
          <w:rFonts w:ascii="Garamond" w:hAnsi="Garamond"/>
          <w:sz w:val="28"/>
          <w:szCs w:val="28"/>
        </w:rPr>
        <w:t>.</w:t>
      </w:r>
      <w:r w:rsidR="00474395" w:rsidRPr="00E9066F">
        <w:rPr>
          <w:rFonts w:ascii="Garamond" w:hAnsi="Garamond"/>
          <w:sz w:val="28"/>
          <w:szCs w:val="28"/>
        </w:rPr>
        <w:t>, Rodrí</w:t>
      </w:r>
      <w:r w:rsidRPr="00E9066F">
        <w:rPr>
          <w:rFonts w:ascii="Garamond" w:hAnsi="Garamond"/>
          <w:sz w:val="28"/>
          <w:szCs w:val="28"/>
        </w:rPr>
        <w:t>guez</w:t>
      </w:r>
      <w:r w:rsidR="00474395" w:rsidRPr="00E9066F">
        <w:rPr>
          <w:rFonts w:ascii="Garamond" w:hAnsi="Garamond"/>
          <w:sz w:val="28"/>
          <w:szCs w:val="28"/>
        </w:rPr>
        <w:t>,</w:t>
      </w:r>
      <w:r w:rsidRPr="00E9066F">
        <w:rPr>
          <w:rFonts w:ascii="Garamond" w:hAnsi="Garamond"/>
          <w:sz w:val="28"/>
          <w:szCs w:val="28"/>
        </w:rPr>
        <w:t xml:space="preserve"> </w:t>
      </w:r>
      <w:r w:rsidR="00217D5E" w:rsidRPr="00E9066F">
        <w:rPr>
          <w:rFonts w:ascii="Garamond" w:hAnsi="Garamond"/>
          <w:sz w:val="28"/>
          <w:szCs w:val="28"/>
        </w:rPr>
        <w:t>J</w:t>
      </w:r>
      <w:r w:rsidR="00734C09" w:rsidRPr="00E9066F">
        <w:rPr>
          <w:rFonts w:ascii="Garamond" w:hAnsi="Garamond"/>
          <w:sz w:val="28"/>
          <w:szCs w:val="28"/>
        </w:rPr>
        <w:t>.</w:t>
      </w:r>
      <w:r w:rsidRPr="00E9066F">
        <w:rPr>
          <w:rFonts w:ascii="Garamond" w:hAnsi="Garamond"/>
          <w:sz w:val="28"/>
          <w:szCs w:val="28"/>
        </w:rPr>
        <w:t>, De Abajo</w:t>
      </w:r>
      <w:r w:rsidR="00474395" w:rsidRPr="00E9066F">
        <w:rPr>
          <w:rFonts w:ascii="Garamond" w:hAnsi="Garamond"/>
          <w:sz w:val="28"/>
          <w:szCs w:val="28"/>
        </w:rPr>
        <w:t>,</w:t>
      </w:r>
      <w:r w:rsidRPr="00E9066F">
        <w:rPr>
          <w:rFonts w:ascii="Garamond" w:hAnsi="Garamond"/>
          <w:sz w:val="28"/>
          <w:szCs w:val="28"/>
        </w:rPr>
        <w:t xml:space="preserve"> </w:t>
      </w:r>
      <w:r w:rsidR="00217D5E" w:rsidRPr="00E9066F">
        <w:rPr>
          <w:rFonts w:ascii="Garamond" w:hAnsi="Garamond"/>
          <w:sz w:val="28"/>
          <w:szCs w:val="28"/>
        </w:rPr>
        <w:t>S</w:t>
      </w:r>
      <w:r w:rsidRPr="00E9066F">
        <w:rPr>
          <w:rFonts w:ascii="Garamond" w:hAnsi="Garamond"/>
          <w:sz w:val="28"/>
          <w:szCs w:val="28"/>
        </w:rPr>
        <w:t xml:space="preserve">. </w:t>
      </w:r>
      <w:r w:rsidR="00474395" w:rsidRPr="00E9066F">
        <w:rPr>
          <w:rFonts w:ascii="Garamond" w:hAnsi="Garamond"/>
          <w:sz w:val="28"/>
          <w:szCs w:val="28"/>
        </w:rPr>
        <w:t xml:space="preserve">(2006). </w:t>
      </w:r>
      <w:r w:rsidRPr="00E9066F">
        <w:rPr>
          <w:rFonts w:ascii="Garamond" w:hAnsi="Garamond"/>
          <w:i/>
          <w:sz w:val="28"/>
          <w:szCs w:val="28"/>
        </w:rPr>
        <w:t>Sedentarismo y salud: efectos beneficiosos de la actividad física.</w:t>
      </w:r>
      <w:r w:rsidR="00217D5E" w:rsidRPr="00E9066F">
        <w:rPr>
          <w:rFonts w:ascii="Garamond" w:hAnsi="Garamond"/>
          <w:i/>
          <w:sz w:val="28"/>
          <w:szCs w:val="28"/>
        </w:rPr>
        <w:t xml:space="preserve"> </w:t>
      </w:r>
      <w:proofErr w:type="spellStart"/>
      <w:r w:rsidR="00217D5E" w:rsidRPr="00E9066F">
        <w:rPr>
          <w:rFonts w:ascii="Garamond" w:eastAsia="Times New Roman" w:hAnsi="Garamond" w:cs="Times New Roman"/>
          <w:i/>
          <w:iCs/>
          <w:color w:val="333333"/>
          <w:sz w:val="28"/>
          <w:szCs w:val="28"/>
          <w:shd w:val="clear" w:color="auto" w:fill="FFFFFF"/>
          <w:lang w:val="es-ES_tradnl" w:eastAsia="es-ES_tradnl"/>
        </w:rPr>
        <w:t>Apunts</w:t>
      </w:r>
      <w:proofErr w:type="spellEnd"/>
      <w:r w:rsidR="00217D5E" w:rsidRPr="00E9066F">
        <w:rPr>
          <w:rFonts w:ascii="Garamond" w:eastAsia="Times New Roman" w:hAnsi="Garamond" w:cs="Times New Roman"/>
          <w:i/>
          <w:iCs/>
          <w:color w:val="333333"/>
          <w:sz w:val="28"/>
          <w:szCs w:val="28"/>
          <w:shd w:val="clear" w:color="auto" w:fill="FFFFFF"/>
          <w:lang w:val="es-ES_tradnl" w:eastAsia="es-ES_tradnl"/>
        </w:rPr>
        <w:t>. Educación física y deportes</w:t>
      </w:r>
      <w:r w:rsidR="00217D5E" w:rsidRPr="00E9066F"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  <w:lang w:val="es-ES_tradnl" w:eastAsia="es-ES_tradnl"/>
        </w:rPr>
        <w:t>, 1(83)</w:t>
      </w:r>
      <w:r w:rsidR="00F61309" w:rsidRPr="00E9066F"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  <w:lang w:val="es-ES_tradnl" w:eastAsia="es-ES_tradnl"/>
        </w:rPr>
        <w:t xml:space="preserve">, </w:t>
      </w:r>
      <w:r w:rsidR="00217D5E" w:rsidRPr="00E9066F"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  <w:lang w:val="es-ES_tradnl" w:eastAsia="es-ES_tradnl"/>
        </w:rPr>
        <w:t>12-24</w:t>
      </w:r>
      <w:r w:rsidR="00F61309" w:rsidRPr="00E9066F">
        <w:rPr>
          <w:rFonts w:ascii="Garamond" w:eastAsia="Times New Roman" w:hAnsi="Garamond" w:cs="Times New Roman"/>
          <w:color w:val="333333"/>
          <w:sz w:val="28"/>
          <w:szCs w:val="28"/>
          <w:shd w:val="clear" w:color="auto" w:fill="FFFFFF"/>
          <w:lang w:val="es-ES_tradnl" w:eastAsia="es-ES_tradnl"/>
        </w:rPr>
        <w:t>.</w:t>
      </w:r>
      <w:r w:rsidR="00E9066F" w:rsidRPr="00E9066F">
        <w:rPr>
          <w:rFonts w:ascii="Garamond" w:eastAsia="Times New Roman" w:hAnsi="Garamond" w:cs="Times New Roman"/>
          <w:sz w:val="28"/>
          <w:szCs w:val="28"/>
          <w:lang w:val="es-ES_tradnl" w:eastAsia="es-ES_tradnl"/>
        </w:rPr>
        <w:t xml:space="preserve"> </w:t>
      </w:r>
      <w:hyperlink r:id="rId12" w:history="1">
        <w:r w:rsidR="00217D5E" w:rsidRPr="00E9066F">
          <w:rPr>
            <w:rStyle w:val="Hipervnculo"/>
            <w:rFonts w:ascii="Garamond" w:hAnsi="Garamond"/>
            <w:sz w:val="28"/>
            <w:szCs w:val="28"/>
          </w:rPr>
          <w:t>https://www.raco.cat/index.php/ApuntsEFD/article/view/300632/390079</w:t>
        </w:r>
      </w:hyperlink>
    </w:p>
    <w:p w14:paraId="72B38534" w14:textId="48ECA226" w:rsidR="003158C5" w:rsidRPr="00E9066F" w:rsidRDefault="003158C5" w:rsidP="00971AEC">
      <w:pPr>
        <w:jc w:val="both"/>
        <w:rPr>
          <w:rFonts w:ascii="Garamond" w:hAnsi="Garamond"/>
          <w:sz w:val="28"/>
          <w:szCs w:val="28"/>
        </w:rPr>
      </w:pPr>
      <w:r w:rsidRPr="00E9066F">
        <w:rPr>
          <w:rFonts w:ascii="Garamond" w:hAnsi="Garamond"/>
          <w:sz w:val="28"/>
          <w:szCs w:val="28"/>
        </w:rPr>
        <w:t>3.</w:t>
      </w:r>
      <w:r w:rsidR="00215732" w:rsidRPr="00E9066F">
        <w:rPr>
          <w:rFonts w:ascii="Garamond" w:hAnsi="Garamond"/>
          <w:sz w:val="28"/>
          <w:szCs w:val="28"/>
        </w:rPr>
        <w:t xml:space="preserve"> </w:t>
      </w:r>
      <w:proofErr w:type="spellStart"/>
      <w:r w:rsidR="00215732" w:rsidRPr="00E9066F">
        <w:rPr>
          <w:rFonts w:ascii="Garamond" w:hAnsi="Garamond"/>
          <w:sz w:val="28"/>
          <w:szCs w:val="28"/>
        </w:rPr>
        <w:t>Caspersen</w:t>
      </w:r>
      <w:proofErr w:type="spellEnd"/>
      <w:r w:rsidR="00734C09" w:rsidRPr="00E9066F">
        <w:rPr>
          <w:rFonts w:ascii="Garamond" w:hAnsi="Garamond"/>
          <w:sz w:val="28"/>
          <w:szCs w:val="28"/>
        </w:rPr>
        <w:t>,</w:t>
      </w:r>
      <w:r w:rsidR="00215732" w:rsidRPr="00E9066F">
        <w:rPr>
          <w:rFonts w:ascii="Garamond" w:hAnsi="Garamond"/>
          <w:sz w:val="28"/>
          <w:szCs w:val="28"/>
        </w:rPr>
        <w:t xml:space="preserve"> C</w:t>
      </w:r>
      <w:r w:rsidR="00734C09" w:rsidRPr="00E9066F">
        <w:rPr>
          <w:rFonts w:ascii="Garamond" w:hAnsi="Garamond"/>
          <w:sz w:val="28"/>
          <w:szCs w:val="28"/>
        </w:rPr>
        <w:t>.</w:t>
      </w:r>
      <w:r w:rsidR="00215732" w:rsidRPr="00E9066F">
        <w:rPr>
          <w:rFonts w:ascii="Garamond" w:hAnsi="Garamond"/>
          <w:sz w:val="28"/>
          <w:szCs w:val="28"/>
        </w:rPr>
        <w:t>, Powell</w:t>
      </w:r>
      <w:r w:rsidR="00734C09" w:rsidRPr="00E9066F">
        <w:rPr>
          <w:rFonts w:ascii="Garamond" w:hAnsi="Garamond"/>
          <w:sz w:val="28"/>
          <w:szCs w:val="28"/>
        </w:rPr>
        <w:t>,</w:t>
      </w:r>
      <w:r w:rsidR="00215732" w:rsidRPr="00E9066F">
        <w:rPr>
          <w:rFonts w:ascii="Garamond" w:hAnsi="Garamond"/>
          <w:sz w:val="28"/>
          <w:szCs w:val="28"/>
        </w:rPr>
        <w:t xml:space="preserve"> K</w:t>
      </w:r>
      <w:r w:rsidR="00734C09" w:rsidRPr="00E9066F">
        <w:rPr>
          <w:rFonts w:ascii="Garamond" w:hAnsi="Garamond"/>
          <w:sz w:val="28"/>
          <w:szCs w:val="28"/>
        </w:rPr>
        <w:t>.</w:t>
      </w:r>
      <w:r w:rsidR="00215732" w:rsidRPr="00E9066F">
        <w:rPr>
          <w:rFonts w:ascii="Garamond" w:hAnsi="Garamond"/>
          <w:sz w:val="28"/>
          <w:szCs w:val="28"/>
        </w:rPr>
        <w:t xml:space="preserve">, </w:t>
      </w:r>
      <w:proofErr w:type="spellStart"/>
      <w:r w:rsidR="00215732" w:rsidRPr="00E9066F">
        <w:rPr>
          <w:rFonts w:ascii="Garamond" w:hAnsi="Garamond"/>
          <w:sz w:val="28"/>
          <w:szCs w:val="28"/>
        </w:rPr>
        <w:t>Christenson</w:t>
      </w:r>
      <w:proofErr w:type="spellEnd"/>
      <w:r w:rsidR="00734C09" w:rsidRPr="00E9066F">
        <w:rPr>
          <w:rFonts w:ascii="Garamond" w:hAnsi="Garamond"/>
          <w:sz w:val="28"/>
          <w:szCs w:val="28"/>
        </w:rPr>
        <w:t>,</w:t>
      </w:r>
      <w:r w:rsidR="00215732" w:rsidRPr="00E9066F">
        <w:rPr>
          <w:rFonts w:ascii="Garamond" w:hAnsi="Garamond"/>
          <w:sz w:val="28"/>
          <w:szCs w:val="28"/>
        </w:rPr>
        <w:t xml:space="preserve"> G</w:t>
      </w:r>
      <w:r w:rsidR="00734C09" w:rsidRPr="00E9066F">
        <w:rPr>
          <w:rFonts w:ascii="Garamond" w:hAnsi="Garamond"/>
          <w:sz w:val="28"/>
          <w:szCs w:val="28"/>
        </w:rPr>
        <w:t>.</w:t>
      </w:r>
      <w:r w:rsidR="00430D42" w:rsidRPr="00E9066F">
        <w:rPr>
          <w:rFonts w:ascii="Garamond" w:hAnsi="Garamond"/>
          <w:sz w:val="28"/>
          <w:szCs w:val="28"/>
        </w:rPr>
        <w:t xml:space="preserve"> </w:t>
      </w:r>
      <w:r w:rsidR="00734C09" w:rsidRPr="00E9066F">
        <w:rPr>
          <w:rFonts w:ascii="Garamond" w:hAnsi="Garamond"/>
          <w:sz w:val="28"/>
          <w:szCs w:val="28"/>
        </w:rPr>
        <w:t xml:space="preserve">(1985). </w:t>
      </w:r>
      <w:proofErr w:type="spellStart"/>
      <w:r w:rsidR="00215732" w:rsidRPr="00E9066F">
        <w:rPr>
          <w:rFonts w:ascii="Garamond" w:hAnsi="Garamond"/>
          <w:sz w:val="28"/>
          <w:szCs w:val="28"/>
        </w:rPr>
        <w:t>Physical</w:t>
      </w:r>
      <w:proofErr w:type="spellEnd"/>
      <w:r w:rsidR="00215732" w:rsidRPr="00E9066F">
        <w:rPr>
          <w:rFonts w:ascii="Garamond" w:hAnsi="Garamond"/>
          <w:sz w:val="28"/>
          <w:szCs w:val="28"/>
        </w:rPr>
        <w:t xml:space="preserve"> </w:t>
      </w:r>
      <w:proofErr w:type="spellStart"/>
      <w:r w:rsidR="00215732" w:rsidRPr="00E9066F">
        <w:rPr>
          <w:rFonts w:ascii="Garamond" w:hAnsi="Garamond"/>
          <w:sz w:val="28"/>
          <w:szCs w:val="28"/>
        </w:rPr>
        <w:t>activity</w:t>
      </w:r>
      <w:proofErr w:type="spellEnd"/>
      <w:r w:rsidR="00215732" w:rsidRPr="00E9066F">
        <w:rPr>
          <w:rFonts w:ascii="Garamond" w:hAnsi="Garamond"/>
          <w:sz w:val="28"/>
          <w:szCs w:val="28"/>
        </w:rPr>
        <w:t xml:space="preserve">, </w:t>
      </w:r>
      <w:proofErr w:type="spellStart"/>
      <w:r w:rsidR="00215732" w:rsidRPr="00E9066F">
        <w:rPr>
          <w:rFonts w:ascii="Garamond" w:hAnsi="Garamond"/>
          <w:sz w:val="28"/>
          <w:szCs w:val="28"/>
        </w:rPr>
        <w:t>exercise</w:t>
      </w:r>
      <w:proofErr w:type="spellEnd"/>
      <w:r w:rsidR="00215732" w:rsidRPr="00E9066F">
        <w:rPr>
          <w:rFonts w:ascii="Garamond" w:hAnsi="Garamond"/>
          <w:sz w:val="28"/>
          <w:szCs w:val="28"/>
        </w:rPr>
        <w:t xml:space="preserve">, and </w:t>
      </w:r>
      <w:proofErr w:type="spellStart"/>
      <w:r w:rsidR="00215732" w:rsidRPr="00E9066F">
        <w:rPr>
          <w:rFonts w:ascii="Garamond" w:hAnsi="Garamond"/>
          <w:sz w:val="28"/>
          <w:szCs w:val="28"/>
        </w:rPr>
        <w:t>physical</w:t>
      </w:r>
      <w:proofErr w:type="spellEnd"/>
      <w:r w:rsidR="00215732" w:rsidRPr="00E9066F">
        <w:rPr>
          <w:rFonts w:ascii="Garamond" w:hAnsi="Garamond"/>
          <w:sz w:val="28"/>
          <w:szCs w:val="28"/>
        </w:rPr>
        <w:t xml:space="preserve"> </w:t>
      </w:r>
      <w:proofErr w:type="spellStart"/>
      <w:r w:rsidR="00215732" w:rsidRPr="00E9066F">
        <w:rPr>
          <w:rFonts w:ascii="Garamond" w:hAnsi="Garamond"/>
          <w:sz w:val="28"/>
          <w:szCs w:val="28"/>
        </w:rPr>
        <w:t>fitness</w:t>
      </w:r>
      <w:proofErr w:type="spellEnd"/>
      <w:r w:rsidR="00215732" w:rsidRPr="00E9066F">
        <w:rPr>
          <w:rFonts w:ascii="Garamond" w:hAnsi="Garamond"/>
          <w:sz w:val="28"/>
          <w:szCs w:val="28"/>
        </w:rPr>
        <w:t xml:space="preserve">: </w:t>
      </w:r>
      <w:proofErr w:type="spellStart"/>
      <w:r w:rsidR="00215732" w:rsidRPr="00E9066F">
        <w:rPr>
          <w:rFonts w:ascii="Garamond" w:hAnsi="Garamond"/>
          <w:sz w:val="28"/>
          <w:szCs w:val="28"/>
        </w:rPr>
        <w:t>definitions</w:t>
      </w:r>
      <w:proofErr w:type="spellEnd"/>
      <w:r w:rsidR="00215732" w:rsidRPr="00E9066F">
        <w:rPr>
          <w:rFonts w:ascii="Garamond" w:hAnsi="Garamond"/>
          <w:sz w:val="28"/>
          <w:szCs w:val="28"/>
        </w:rPr>
        <w:t xml:space="preserve"> and </w:t>
      </w:r>
      <w:proofErr w:type="spellStart"/>
      <w:r w:rsidR="00215732" w:rsidRPr="00E9066F">
        <w:rPr>
          <w:rFonts w:ascii="Garamond" w:hAnsi="Garamond"/>
          <w:sz w:val="28"/>
          <w:szCs w:val="28"/>
        </w:rPr>
        <w:t>distinctions</w:t>
      </w:r>
      <w:proofErr w:type="spellEnd"/>
      <w:r w:rsidR="00215732" w:rsidRPr="00E9066F">
        <w:rPr>
          <w:rFonts w:ascii="Garamond" w:hAnsi="Garamond"/>
          <w:sz w:val="28"/>
          <w:szCs w:val="28"/>
        </w:rPr>
        <w:t xml:space="preserve"> </w:t>
      </w:r>
      <w:proofErr w:type="spellStart"/>
      <w:r w:rsidR="00215732" w:rsidRPr="00E9066F">
        <w:rPr>
          <w:rFonts w:ascii="Garamond" w:hAnsi="Garamond"/>
          <w:sz w:val="28"/>
          <w:szCs w:val="28"/>
        </w:rPr>
        <w:t>for</w:t>
      </w:r>
      <w:proofErr w:type="spellEnd"/>
      <w:r w:rsidR="00215732" w:rsidRPr="00E9066F">
        <w:rPr>
          <w:rFonts w:ascii="Garamond" w:hAnsi="Garamond"/>
          <w:sz w:val="28"/>
          <w:szCs w:val="28"/>
        </w:rPr>
        <w:t xml:space="preserve"> </w:t>
      </w:r>
      <w:proofErr w:type="spellStart"/>
      <w:r w:rsidR="00215732" w:rsidRPr="00E9066F">
        <w:rPr>
          <w:rFonts w:ascii="Garamond" w:hAnsi="Garamond"/>
          <w:sz w:val="28"/>
          <w:szCs w:val="28"/>
        </w:rPr>
        <w:t>health-related</w:t>
      </w:r>
      <w:proofErr w:type="spellEnd"/>
      <w:r w:rsidR="00215732" w:rsidRPr="00E9066F">
        <w:rPr>
          <w:rFonts w:ascii="Garamond" w:hAnsi="Garamond"/>
          <w:sz w:val="28"/>
          <w:szCs w:val="28"/>
        </w:rPr>
        <w:t xml:space="preserve"> </w:t>
      </w:r>
      <w:proofErr w:type="spellStart"/>
      <w:r w:rsidR="00215732" w:rsidRPr="00E9066F">
        <w:rPr>
          <w:rFonts w:ascii="Garamond" w:hAnsi="Garamond"/>
          <w:sz w:val="28"/>
          <w:szCs w:val="28"/>
        </w:rPr>
        <w:t>research</w:t>
      </w:r>
      <w:proofErr w:type="spellEnd"/>
      <w:r w:rsidR="00215732" w:rsidRPr="00E9066F">
        <w:rPr>
          <w:rFonts w:ascii="Garamond" w:hAnsi="Garamond"/>
          <w:sz w:val="28"/>
          <w:szCs w:val="28"/>
        </w:rPr>
        <w:t xml:space="preserve">. </w:t>
      </w:r>
      <w:proofErr w:type="spellStart"/>
      <w:r w:rsidR="00215732" w:rsidRPr="00E9066F">
        <w:rPr>
          <w:rFonts w:ascii="Garamond" w:hAnsi="Garamond"/>
          <w:i/>
          <w:sz w:val="28"/>
          <w:szCs w:val="28"/>
        </w:rPr>
        <w:t>Public</w:t>
      </w:r>
      <w:proofErr w:type="spellEnd"/>
      <w:r w:rsidR="00215732" w:rsidRPr="00E9066F">
        <w:rPr>
          <w:rFonts w:ascii="Garamond" w:hAnsi="Garamond"/>
          <w:i/>
          <w:sz w:val="28"/>
          <w:szCs w:val="28"/>
        </w:rPr>
        <w:t xml:space="preserve"> </w:t>
      </w:r>
      <w:proofErr w:type="spellStart"/>
      <w:r w:rsidR="00215732" w:rsidRPr="00E9066F">
        <w:rPr>
          <w:rFonts w:ascii="Garamond" w:hAnsi="Garamond"/>
          <w:i/>
          <w:sz w:val="28"/>
          <w:szCs w:val="28"/>
        </w:rPr>
        <w:t>Health</w:t>
      </w:r>
      <w:proofErr w:type="spellEnd"/>
      <w:r w:rsidR="00215732" w:rsidRPr="00E9066F">
        <w:rPr>
          <w:rFonts w:ascii="Garamond" w:hAnsi="Garamond"/>
          <w:i/>
          <w:sz w:val="28"/>
          <w:szCs w:val="28"/>
        </w:rPr>
        <w:t xml:space="preserve"> </w:t>
      </w:r>
      <w:proofErr w:type="spellStart"/>
      <w:r w:rsidR="00215732" w:rsidRPr="00E9066F">
        <w:rPr>
          <w:rFonts w:ascii="Garamond" w:hAnsi="Garamond"/>
          <w:i/>
          <w:sz w:val="28"/>
          <w:szCs w:val="28"/>
        </w:rPr>
        <w:t>Rep</w:t>
      </w:r>
      <w:proofErr w:type="spellEnd"/>
      <w:r w:rsidR="00215732" w:rsidRPr="00E9066F">
        <w:rPr>
          <w:rFonts w:ascii="Garamond" w:hAnsi="Garamond"/>
          <w:sz w:val="28"/>
          <w:szCs w:val="28"/>
        </w:rPr>
        <w:t>;</w:t>
      </w:r>
      <w:r w:rsidR="00734C09" w:rsidRPr="00E9066F">
        <w:rPr>
          <w:rFonts w:ascii="Garamond" w:hAnsi="Garamond"/>
          <w:sz w:val="28"/>
          <w:szCs w:val="28"/>
        </w:rPr>
        <w:t xml:space="preserve"> </w:t>
      </w:r>
      <w:r w:rsidR="00215732" w:rsidRPr="00E9066F">
        <w:rPr>
          <w:rFonts w:ascii="Garamond" w:hAnsi="Garamond"/>
          <w:sz w:val="28"/>
          <w:szCs w:val="28"/>
        </w:rPr>
        <w:t>100:</w:t>
      </w:r>
      <w:r w:rsidR="00734C09" w:rsidRPr="00E9066F">
        <w:rPr>
          <w:rFonts w:ascii="Garamond" w:hAnsi="Garamond"/>
          <w:sz w:val="28"/>
          <w:szCs w:val="28"/>
        </w:rPr>
        <w:t xml:space="preserve"> </w:t>
      </w:r>
      <w:r w:rsidR="00215732" w:rsidRPr="00E9066F">
        <w:rPr>
          <w:rFonts w:ascii="Garamond" w:hAnsi="Garamond"/>
          <w:sz w:val="28"/>
          <w:szCs w:val="28"/>
        </w:rPr>
        <w:t>126-31.</w:t>
      </w:r>
    </w:p>
    <w:p w14:paraId="68F43BFA" w14:textId="77777777" w:rsidR="00E9066F" w:rsidRDefault="003158C5" w:rsidP="00734C09">
      <w:pPr>
        <w:rPr>
          <w:rFonts w:ascii="Garamond" w:hAnsi="Garamond"/>
          <w:sz w:val="28"/>
          <w:szCs w:val="28"/>
        </w:rPr>
      </w:pPr>
      <w:r w:rsidRPr="00E9066F">
        <w:rPr>
          <w:rFonts w:ascii="Garamond" w:hAnsi="Garamond"/>
          <w:sz w:val="28"/>
          <w:szCs w:val="28"/>
        </w:rPr>
        <w:t>4.</w:t>
      </w:r>
      <w:r w:rsidR="00215732" w:rsidRPr="00E9066F">
        <w:rPr>
          <w:rFonts w:ascii="Garamond" w:hAnsi="Garamond"/>
          <w:sz w:val="28"/>
          <w:szCs w:val="28"/>
        </w:rPr>
        <w:t xml:space="preserve"> Ciencias del m</w:t>
      </w:r>
      <w:r w:rsidR="00734C09" w:rsidRPr="00E9066F">
        <w:rPr>
          <w:rFonts w:ascii="Garamond" w:hAnsi="Garamond"/>
          <w:sz w:val="28"/>
          <w:szCs w:val="28"/>
        </w:rPr>
        <w:t xml:space="preserve">ovimiento humano y de la salud (2016). </w:t>
      </w:r>
      <w:r w:rsidR="00215732" w:rsidRPr="00E9066F">
        <w:rPr>
          <w:rFonts w:ascii="Garamond" w:hAnsi="Garamond"/>
          <w:sz w:val="28"/>
          <w:szCs w:val="28"/>
        </w:rPr>
        <w:t xml:space="preserve">Deportes. </w:t>
      </w:r>
      <w:r w:rsidR="00215732" w:rsidRPr="00E9066F">
        <w:rPr>
          <w:rFonts w:ascii="Garamond" w:hAnsi="Garamond"/>
          <w:i/>
          <w:sz w:val="28"/>
          <w:szCs w:val="28"/>
        </w:rPr>
        <w:t>Ciencias del movimiento humano y de la salud</w:t>
      </w:r>
      <w:r w:rsidR="00215732" w:rsidRPr="00E9066F">
        <w:rPr>
          <w:rFonts w:ascii="Garamond" w:hAnsi="Garamond"/>
          <w:sz w:val="28"/>
          <w:szCs w:val="28"/>
        </w:rPr>
        <w:t xml:space="preserve">. </w:t>
      </w:r>
      <w:r w:rsidR="00734C09" w:rsidRPr="00E9066F">
        <w:rPr>
          <w:rFonts w:ascii="Garamond" w:hAnsi="Garamond"/>
          <w:sz w:val="28"/>
          <w:szCs w:val="28"/>
        </w:rPr>
        <w:t>Saludmed.com.</w:t>
      </w:r>
    </w:p>
    <w:p w14:paraId="16681AB8" w14:textId="17A1B282" w:rsidR="003158C5" w:rsidRDefault="00700A9E" w:rsidP="00734C09">
      <w:pPr>
        <w:rPr>
          <w:rFonts w:ascii="Garamond" w:hAnsi="Garamond"/>
          <w:sz w:val="28"/>
          <w:szCs w:val="28"/>
        </w:rPr>
      </w:pPr>
      <w:hyperlink r:id="rId13" w:history="1">
        <w:r w:rsidR="00E9066F" w:rsidRPr="00A35128">
          <w:rPr>
            <w:rStyle w:val="Hipervnculo"/>
            <w:rFonts w:ascii="Garamond" w:hAnsi="Garamond"/>
            <w:sz w:val="28"/>
            <w:szCs w:val="28"/>
          </w:rPr>
          <w:t>http://www.saludmed.com/Bienestar/Cap6/Deportes.html</w:t>
        </w:r>
      </w:hyperlink>
    </w:p>
    <w:p w14:paraId="6FAD3B19" w14:textId="77777777" w:rsidR="00921750" w:rsidRPr="00405555" w:rsidRDefault="00921750"/>
    <w:sectPr w:rsidR="00921750" w:rsidRPr="00405555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BD055" w14:textId="77777777" w:rsidR="00700A9E" w:rsidRDefault="00700A9E" w:rsidP="00650219">
      <w:r>
        <w:separator/>
      </w:r>
    </w:p>
  </w:endnote>
  <w:endnote w:type="continuationSeparator" w:id="0">
    <w:p w14:paraId="27AAFBA0" w14:textId="77777777" w:rsidR="00700A9E" w:rsidRDefault="00700A9E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16A6A" w14:textId="77777777" w:rsidR="00700A9E" w:rsidRDefault="00700A9E" w:rsidP="00650219">
      <w:r>
        <w:separator/>
      </w:r>
    </w:p>
  </w:footnote>
  <w:footnote w:type="continuationSeparator" w:id="0">
    <w:p w14:paraId="2E6C33A4" w14:textId="77777777" w:rsidR="00700A9E" w:rsidRDefault="00700A9E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50"/>
    <w:rsid w:val="00096D7E"/>
    <w:rsid w:val="00111A90"/>
    <w:rsid w:val="00175297"/>
    <w:rsid w:val="001D409B"/>
    <w:rsid w:val="00215732"/>
    <w:rsid w:val="00217D5E"/>
    <w:rsid w:val="00236051"/>
    <w:rsid w:val="0026265B"/>
    <w:rsid w:val="0028533C"/>
    <w:rsid w:val="003158C5"/>
    <w:rsid w:val="00405555"/>
    <w:rsid w:val="00430D42"/>
    <w:rsid w:val="004323AE"/>
    <w:rsid w:val="00474395"/>
    <w:rsid w:val="004E108E"/>
    <w:rsid w:val="00533251"/>
    <w:rsid w:val="00645252"/>
    <w:rsid w:val="00650219"/>
    <w:rsid w:val="006D3D74"/>
    <w:rsid w:val="00700A9E"/>
    <w:rsid w:val="00734C09"/>
    <w:rsid w:val="007C2DF5"/>
    <w:rsid w:val="007F336F"/>
    <w:rsid w:val="0083569A"/>
    <w:rsid w:val="00863A60"/>
    <w:rsid w:val="008921D7"/>
    <w:rsid w:val="00921750"/>
    <w:rsid w:val="00971AEC"/>
    <w:rsid w:val="00992B89"/>
    <w:rsid w:val="009C26C4"/>
    <w:rsid w:val="00A9204E"/>
    <w:rsid w:val="00B44E68"/>
    <w:rsid w:val="00C31ECA"/>
    <w:rsid w:val="00CA391D"/>
    <w:rsid w:val="00D24C91"/>
    <w:rsid w:val="00D44CFE"/>
    <w:rsid w:val="00D93B48"/>
    <w:rsid w:val="00E9066F"/>
    <w:rsid w:val="00F31076"/>
    <w:rsid w:val="00F61309"/>
    <w:rsid w:val="00F6174E"/>
    <w:rsid w:val="00F621EF"/>
    <w:rsid w:val="00FD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930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Puesto">
    <w:name w:val="Title"/>
    <w:basedOn w:val="Normal"/>
    <w:next w:val="Normal"/>
    <w:link w:val="Puest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intensaCar">
    <w:name w:val="Cita intensa Car"/>
    <w:basedOn w:val="Fuentedeprrafopredeter"/>
    <w:link w:val="Citaintens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customStyle="1" w:styleId="Mention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customStyle="1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5021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5021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5021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65021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65021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2">
    <w:name w:val="Grid Table 1 Light Accent 2"/>
    <w:basedOn w:val="Tablanormal"/>
    <w:uiPriority w:val="46"/>
    <w:rsid w:val="00650219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50219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50219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50219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50219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50219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50219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5021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50219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5021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50219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5021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50219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5021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50219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5021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50219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5021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50219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5021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who.int/dietphysicalactivity/pa/es/" TargetMode="External"/><Relationship Id="rId12" Type="http://schemas.openxmlformats.org/officeDocument/2006/relationships/hyperlink" Target="https://www.raco.cat/index.php/ApuntsEFD/article/view/300632/390079" TargetMode="External"/><Relationship Id="rId13" Type="http://schemas.openxmlformats.org/officeDocument/2006/relationships/hyperlink" Target="http://www.saludmed.com/Bienestar/Cap6/Deportes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i\AppData\Local\Microsoft\Office\16.0\DTS\es-ES%7BFE141697-26BA-42C2-B992-76B91F53923E%7D\%7BD7E20913-CB43-4148-9CF7-25D24C9E6266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C:\Users\Sarai\AppData\Local\Microsoft\Office\16.0\DTS\es-ES{FE141697-26BA-42C2-B992-76B91F53923E}\{D7E20913-CB43-4148-9CF7-25D24C9E6266}tf02786999.dotx</Template>
  <TotalTime>0</TotalTime>
  <Pages>2</Pages>
  <Words>604</Words>
  <Characters>3325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2021-06-22T18:46:00Z</dcterms:created>
  <dcterms:modified xsi:type="dcterms:W3CDTF">2021-06-22T18:46:00Z</dcterms:modified>
</cp:coreProperties>
</file>